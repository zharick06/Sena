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D3" w:rsidRDefault="00D81CD3" w:rsidP="00D81CD3">
      <w:pPr>
        <w:tabs>
          <w:tab w:val="left" w:pos="735"/>
          <w:tab w:val="center" w:pos="6580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</w:p>
    <w:p w:rsidR="007A3DBE" w:rsidRDefault="00783CB1" w:rsidP="00D81CD3">
      <w:pPr>
        <w:tabs>
          <w:tab w:val="left" w:pos="735"/>
          <w:tab w:val="center" w:pos="6580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77687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47488" behindDoc="1" locked="0" layoutInCell="1" allowOverlap="1" wp14:anchorId="29A1B80E" wp14:editId="3C1EC18F">
            <wp:simplePos x="0" y="0"/>
            <wp:positionH relativeFrom="column">
              <wp:posOffset>-92210</wp:posOffset>
            </wp:positionH>
            <wp:positionV relativeFrom="paragraph">
              <wp:posOffset>-247691</wp:posOffset>
            </wp:positionV>
            <wp:extent cx="733425" cy="680085"/>
            <wp:effectExtent l="0" t="0" r="9525" b="5715"/>
            <wp:wrapNone/>
            <wp:docPr id="1" name="Imagen 1" descr="Descripción: Macintosh HD:Users:Anil:Desktop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Macintosh HD:Users:Anil:Desktop:Unknow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78F">
        <w:rPr>
          <w:rFonts w:ascii="Arial" w:hAnsi="Arial" w:cs="Arial"/>
          <w:b/>
          <w:sz w:val="24"/>
          <w:szCs w:val="24"/>
          <w:lang w:val="en-US"/>
        </w:rPr>
        <w:t>WORKSHOP</w:t>
      </w:r>
      <w:r w:rsidR="007B4148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0F37BC">
        <w:rPr>
          <w:rFonts w:ascii="Arial" w:hAnsi="Arial" w:cs="Arial"/>
          <w:b/>
          <w:sz w:val="24"/>
          <w:szCs w:val="24"/>
          <w:lang w:val="en-US"/>
        </w:rPr>
        <w:t>VOCABULARY CLASS</w:t>
      </w:r>
    </w:p>
    <w:p w:rsidR="00AC04B4" w:rsidRDefault="007064C4" w:rsidP="00AC04B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COMPU</w:t>
      </w:r>
      <w:r w:rsidR="00F572C6">
        <w:rPr>
          <w:rFonts w:ascii="Arial" w:hAnsi="Arial" w:cs="Arial"/>
          <w:b/>
          <w:sz w:val="24"/>
          <w:szCs w:val="24"/>
          <w:lang w:val="en-US"/>
        </w:rPr>
        <w:t>TERS AND THE INTERNET</w:t>
      </w:r>
    </w:p>
    <w:p w:rsidR="00DE1C39" w:rsidRPr="000226F4" w:rsidRDefault="008816C0" w:rsidP="008816C0">
      <w:pPr>
        <w:pStyle w:val="Ttulo1"/>
        <w:spacing w:before="112"/>
        <w:ind w:right="998"/>
        <w:jc w:val="both"/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</w:pPr>
      <w:r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  <w:t xml:space="preserve">I. </w:t>
      </w:r>
      <w:r w:rsidR="00305AC9"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  <w:t xml:space="preserve">Listen to the audio called: </w:t>
      </w:r>
      <w:r w:rsidR="00305AC9" w:rsidRPr="00E00658">
        <w:rPr>
          <w:rFonts w:ascii="Arial" w:eastAsia="SimSun" w:hAnsi="Arial" w:cs="Arial"/>
          <w:bCs w:val="0"/>
          <w:kern w:val="1"/>
          <w:sz w:val="24"/>
          <w:szCs w:val="24"/>
          <w:lang w:eastAsia="ar-SA"/>
        </w:rPr>
        <w:t>I can´t imagine life without a computer</w:t>
      </w:r>
      <w:r w:rsidR="00305AC9"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  <w:t xml:space="preserve"> and read along. Then, </w:t>
      </w:r>
      <w:r w:rsidR="000226F4" w:rsidRPr="000226F4"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  <w:t xml:space="preserve">answer the questions below. </w:t>
      </w:r>
    </w:p>
    <w:p w:rsidR="00DE1C39" w:rsidRDefault="00DE1C39" w:rsidP="00DE1C39">
      <w:pPr>
        <w:pStyle w:val="Textoindependiente"/>
        <w:ind w:left="1092" w:hanging="31"/>
        <w:jc w:val="center"/>
        <w:rPr>
          <w:color w:val="203C75"/>
        </w:rPr>
      </w:pPr>
    </w:p>
    <w:p w:rsidR="00305AC9" w:rsidRPr="00E00658" w:rsidRDefault="00305AC9" w:rsidP="00E00658">
      <w:pPr>
        <w:pStyle w:val="Textoindependiente"/>
        <w:spacing w:line="360" w:lineRule="auto"/>
        <w:ind w:left="0"/>
        <w:rPr>
          <w:bCs/>
          <w:sz w:val="20"/>
          <w:szCs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102C783B" wp14:editId="150D2250">
                <wp:simplePos x="0" y="0"/>
                <wp:positionH relativeFrom="column">
                  <wp:posOffset>-262890</wp:posOffset>
                </wp:positionH>
                <wp:positionV relativeFrom="paragraph">
                  <wp:posOffset>-163195</wp:posOffset>
                </wp:positionV>
                <wp:extent cx="6605270" cy="576580"/>
                <wp:effectExtent l="9525" t="8890" r="33655" b="33655"/>
                <wp:wrapThrough wrapText="bothSides">
                  <wp:wrapPolygon edited="0">
                    <wp:start x="3896" y="0"/>
                    <wp:lineTo x="-31" y="0"/>
                    <wp:lineTo x="-31" y="2831"/>
                    <wp:lineTo x="93" y="5662"/>
                    <wp:lineTo x="0" y="21243"/>
                    <wp:lineTo x="218" y="22314"/>
                    <wp:lineTo x="374" y="22314"/>
                    <wp:lineTo x="16581" y="22314"/>
                    <wp:lineTo x="21693" y="20886"/>
                    <wp:lineTo x="21693" y="1760"/>
                    <wp:lineTo x="11502" y="0"/>
                    <wp:lineTo x="3896" y="0"/>
                  </wp:wrapPolygon>
                </wp:wrapThrough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605270" cy="576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5AC9" w:rsidRPr="00305AC9" w:rsidRDefault="00305AC9" w:rsidP="00305AC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 w:rsidRPr="00305AC9">
                              <w:rPr>
                                <w:rFonts w:ascii="Kristen ITC" w:hAnsi="Kristen ITC"/>
                                <w:b/>
                                <w:bCs/>
                                <w:color w:val="4F81BD"/>
                                <w:sz w:val="48"/>
                                <w:szCs w:val="48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 can’t imagine life without a computer!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2C783B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-20.7pt;margin-top:-12.85pt;width:520.1pt;height:45.4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" filled="f" stroked="f">
                <o:lock v:ext="edit" shapetype="t"/>
                <v:textbox style="mso-fit-shape-to-text:t">
                  <w:txbxContent>
                    <w:p w:rsidR="00305AC9" w:rsidRPr="00305AC9" w:rsidRDefault="00305AC9" w:rsidP="00305AC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 w:rsidRPr="00305AC9">
                        <w:rPr>
                          <w:rFonts w:ascii="Kristen ITC" w:hAnsi="Kristen ITC"/>
                          <w:b/>
                          <w:bCs/>
                          <w:color w:val="4F81BD"/>
                          <w:sz w:val="48"/>
                          <w:szCs w:val="48"/>
                          <w:lang w:val="en-US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 can’t imagine life without a computer!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43918">
        <w:rPr>
          <w:rFonts w:ascii="Kristen ITC" w:hAnsi="Kristen ITC"/>
          <w:b/>
          <w:bCs/>
          <w:sz w:val="22"/>
          <w:szCs w:val="22"/>
        </w:rPr>
        <w:t xml:space="preserve">Jerry and Sandra are talking about important inventions. </w:t>
      </w:r>
    </w:p>
    <w:p w:rsidR="00305AC9" w:rsidRPr="00343918" w:rsidRDefault="00305AC9" w:rsidP="00E00658">
      <w:pPr>
        <w:pStyle w:val="Textoindependiente"/>
        <w:spacing w:line="276" w:lineRule="auto"/>
        <w:ind w:left="0"/>
        <w:jc w:val="both"/>
        <w:rPr>
          <w:rFonts w:ascii="Kristen ITC" w:hAnsi="Kristen ITC"/>
          <w:b/>
          <w:bCs/>
          <w:sz w:val="22"/>
          <w:szCs w:val="22"/>
        </w:rPr>
      </w:pPr>
      <w:r w:rsidRPr="00343918">
        <w:rPr>
          <w:rFonts w:ascii="Kristen ITC" w:hAnsi="Kristen ITC"/>
          <w:b/>
          <w:bCs/>
          <w:sz w:val="22"/>
          <w:szCs w:val="22"/>
        </w:rPr>
        <w:t xml:space="preserve">Read their conversation and answer the questions. Write complete sentences. </w:t>
      </w:r>
    </w:p>
    <w:p w:rsidR="00305AC9" w:rsidRPr="00343918" w:rsidRDefault="00305AC9" w:rsidP="00305AC9">
      <w:pPr>
        <w:ind w:left="426" w:hanging="426"/>
        <w:rPr>
          <w:rFonts w:ascii="Kristen ITC" w:hAnsi="Kristen ITC"/>
          <w:sz w:val="8"/>
          <w:lang w:val="en-US"/>
        </w:rPr>
      </w:pPr>
    </w:p>
    <w:p w:rsidR="00E00658" w:rsidRPr="00343918" w:rsidRDefault="00E00658" w:rsidP="008816C0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jc w:val="both"/>
        <w:rPr>
          <w:rFonts w:ascii="Kristen ITC" w:hAnsi="Kristen ITC" w:cs="Arial"/>
          <w:b/>
          <w:sz w:val="10"/>
          <w:lang w:val="en-GB"/>
        </w:rPr>
      </w:pP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Jerry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OK, so what do you think is the most useful invention then?</w:t>
      </w: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Sandra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What, in the world? Yeah, well, that’s a difficult question! H</w:t>
      </w:r>
      <w:r>
        <w:rPr>
          <w:rFonts w:ascii="Kristen ITC" w:hAnsi="Kristen ITC" w:cs="Arial"/>
          <w:lang w:val="en-GB"/>
        </w:rPr>
        <w:t>m</w:t>
      </w:r>
      <w:r w:rsidRPr="00343918">
        <w:rPr>
          <w:rFonts w:ascii="Kristen ITC" w:hAnsi="Kristen ITC" w:cs="Arial"/>
          <w:lang w:val="en-GB"/>
        </w:rPr>
        <w:t>m, I’m pretty sure I couldn’t live without a television!</w:t>
      </w:r>
    </w:p>
    <w:p w:rsidR="00305AC9" w:rsidRPr="00343918" w:rsidRDefault="00305AC9" w:rsidP="00305AC9">
      <w:pPr>
        <w:pStyle w:val="Sangra2detindependiente"/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spacing w:after="0" w:line="276" w:lineRule="auto"/>
        <w:ind w:left="0"/>
        <w:jc w:val="both"/>
        <w:rPr>
          <w:rFonts w:ascii="Kristen ITC" w:hAnsi="Kristen ITC"/>
          <w:lang w:val="en-US"/>
        </w:rPr>
      </w:pPr>
      <w:r w:rsidRPr="00343918">
        <w:rPr>
          <w:rFonts w:ascii="Kristen ITC" w:hAnsi="Kristen ITC"/>
          <w:b/>
          <w:lang w:val="en-US"/>
        </w:rPr>
        <w:t>Jerry</w:t>
      </w:r>
      <w:r w:rsidRPr="00343918">
        <w:rPr>
          <w:rFonts w:ascii="Kristen ITC" w:hAnsi="Kristen ITC"/>
          <w:b/>
          <w:lang w:val="en-US"/>
        </w:rPr>
        <w:tab/>
        <w:t xml:space="preserve">    </w:t>
      </w:r>
      <w:r w:rsidRPr="00343918">
        <w:rPr>
          <w:rFonts w:ascii="Kristen ITC" w:hAnsi="Kristen ITC"/>
          <w:lang w:val="en-US"/>
        </w:rPr>
        <w:t>Really?</w:t>
      </w: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Sandra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Yes, really! I mean, what would I do after school every day and at the weekends?</w:t>
      </w: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Jerry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But television is just entertainment, isn’t it? Do you think it’s useful?</w:t>
      </w: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Sandra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Well, yeah – it means we can learn about major news events. You know, with digital television and 24-hour channels, we can always find out what’s happening in the world. Yeah, I think it’s really useful. But anyway, what about you then? What invention do you think is the most useful?</w:t>
      </w: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Jerry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H</w:t>
      </w:r>
      <w:r>
        <w:rPr>
          <w:rFonts w:ascii="Kristen ITC" w:hAnsi="Kristen ITC" w:cs="Arial"/>
          <w:lang w:val="en-GB"/>
        </w:rPr>
        <w:t>m</w:t>
      </w:r>
      <w:r w:rsidRPr="00343918">
        <w:rPr>
          <w:rFonts w:ascii="Kristen ITC" w:hAnsi="Kristen ITC" w:cs="Arial"/>
          <w:lang w:val="en-GB"/>
        </w:rPr>
        <w:t>m … well, my computer means everything to me.</w:t>
      </w: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Sandra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Do you use it a lot?</w:t>
      </w: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Jerry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Yes, all the time. Yes, I’d certainly say it’s the most useful invention in our house – even more useful than my mobile phone! You know, I do my homework on it, send emails to my frien</w:t>
      </w:r>
      <w:r>
        <w:rPr>
          <w:rFonts w:ascii="Kristen ITC" w:hAnsi="Kristen ITC" w:cs="Arial"/>
          <w:lang w:val="en-GB"/>
        </w:rPr>
        <w:t xml:space="preserve">ds, and visit websites and chat </w:t>
      </w:r>
      <w:r w:rsidRPr="00343918">
        <w:rPr>
          <w:rFonts w:ascii="Kristen ITC" w:hAnsi="Kristen ITC" w:cs="Arial"/>
          <w:lang w:val="en-GB"/>
        </w:rPr>
        <w:t>rooms.</w:t>
      </w: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Sandra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Do you have it in your bedroom?</w:t>
      </w: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Jerry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Well, no, it’s in the study. You see, my mum and dad sometimes use it for work, too. And hey, if it crashes, we all get really annoyed!</w:t>
      </w: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Sandra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We haven’t got a computer at home, so I don’t use one much.</w:t>
      </w:r>
    </w:p>
    <w:p w:rsidR="00305AC9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  <w:r w:rsidRPr="00343918">
        <w:rPr>
          <w:rFonts w:ascii="Kristen ITC" w:hAnsi="Kristen ITC" w:cs="Arial"/>
          <w:b/>
          <w:lang w:val="en-GB"/>
        </w:rPr>
        <w:t>Jerry</w:t>
      </w:r>
      <w:r w:rsidRPr="00343918">
        <w:rPr>
          <w:rFonts w:ascii="Kristen ITC" w:hAnsi="Kristen ITC" w:cs="Arial"/>
          <w:b/>
          <w:lang w:val="en-GB"/>
        </w:rPr>
        <w:tab/>
      </w:r>
      <w:r w:rsidRPr="00343918">
        <w:rPr>
          <w:rFonts w:ascii="Kristen ITC" w:hAnsi="Kristen ITC" w:cs="Arial"/>
          <w:lang w:val="en-GB"/>
        </w:rPr>
        <w:t>Really, I can’t imagine life without a computer!</w:t>
      </w:r>
    </w:p>
    <w:p w:rsidR="00E00658" w:rsidRDefault="00E00658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lang w:val="en-GB"/>
        </w:rPr>
      </w:pPr>
    </w:p>
    <w:p w:rsidR="00305AC9" w:rsidRPr="00343918" w:rsidRDefault="00305AC9" w:rsidP="00305AC9">
      <w:pPr>
        <w:pBdr>
          <w:top w:val="single" w:sz="36" w:space="1" w:color="4F81BD"/>
          <w:left w:val="single" w:sz="36" w:space="6" w:color="4F81BD"/>
          <w:bottom w:val="single" w:sz="36" w:space="1" w:color="4F81BD"/>
          <w:right w:val="single" w:sz="36" w:space="4" w:color="4F81BD"/>
        </w:pBdr>
        <w:shd w:val="clear" w:color="auto" w:fill="E3F8F9"/>
        <w:ind w:left="1080" w:hanging="1080"/>
        <w:jc w:val="both"/>
        <w:rPr>
          <w:rFonts w:ascii="Kristen ITC" w:hAnsi="Kristen ITC" w:cs="Arial"/>
          <w:sz w:val="6"/>
          <w:lang w:val="en-GB"/>
        </w:rPr>
      </w:pPr>
    </w:p>
    <w:p w:rsidR="00305AC9" w:rsidRDefault="00305AC9" w:rsidP="00305AC9">
      <w:pPr>
        <w:jc w:val="both"/>
        <w:rPr>
          <w:rFonts w:ascii="Kristen ITC" w:hAnsi="Kristen ITC"/>
          <w:sz w:val="16"/>
          <w:lang w:val="en-US"/>
        </w:rPr>
      </w:pPr>
    </w:p>
    <w:p w:rsidR="00E00658" w:rsidRPr="009F4C0D" w:rsidRDefault="00E00658" w:rsidP="00305AC9">
      <w:pPr>
        <w:jc w:val="both"/>
        <w:rPr>
          <w:rFonts w:ascii="Kristen ITC" w:hAnsi="Kristen ITC"/>
          <w:sz w:val="16"/>
          <w:lang w:val="en-US"/>
        </w:rPr>
      </w:pPr>
    </w:p>
    <w:p w:rsidR="00305AC9" w:rsidRPr="00343918" w:rsidRDefault="00E00658" w:rsidP="00305AC9">
      <w:pPr>
        <w:ind w:left="426" w:hanging="426"/>
        <w:jc w:val="both"/>
        <w:rPr>
          <w:rFonts w:ascii="Kristen ITC" w:hAnsi="Kristen ITC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43904" behindDoc="1" locked="0" layoutInCell="1" allowOverlap="1" wp14:anchorId="1145A3E2" wp14:editId="37ACD71D">
            <wp:simplePos x="0" y="0"/>
            <wp:positionH relativeFrom="column">
              <wp:posOffset>5313729</wp:posOffset>
            </wp:positionH>
            <wp:positionV relativeFrom="paragraph">
              <wp:posOffset>-182099</wp:posOffset>
            </wp:positionV>
            <wp:extent cx="973455" cy="1691005"/>
            <wp:effectExtent l="0" t="0" r="0" b="4445"/>
            <wp:wrapNone/>
            <wp:docPr id="24" name="Imagen 24" descr="http://t0.gstatic.com/images?q=tbn:ANd9GcRz3djcbI8KlBHg1e2hrVkC2OTVWszTIy_IASV3VI3MwsGDAMQH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0.gstatic.com/images?q=tbn:ANd9GcRz3djcbI8KlBHg1e2hrVkC2OTVWszTIy_IASV3VI3MwsGDAMQHsQ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1" r="19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AC9">
        <w:rPr>
          <w:rFonts w:ascii="Kristen ITC" w:hAnsi="Kristen ITC"/>
          <w:b/>
          <w:lang w:val="en-US"/>
        </w:rPr>
        <w:t>Q</w:t>
      </w:r>
      <w:r w:rsidR="00305AC9" w:rsidRPr="00343918">
        <w:rPr>
          <w:rFonts w:ascii="Kristen ITC" w:hAnsi="Kristen ITC"/>
          <w:b/>
          <w:lang w:val="en-US"/>
        </w:rPr>
        <w:t>uestions</w:t>
      </w:r>
      <w:r w:rsidR="00305AC9" w:rsidRPr="00343918">
        <w:rPr>
          <w:rFonts w:ascii="Kristen ITC" w:hAnsi="Kristen ITC"/>
          <w:lang w:val="en-US"/>
        </w:rPr>
        <w:t>:</w:t>
      </w:r>
    </w:p>
    <w:p w:rsidR="00305AC9" w:rsidRPr="00343918" w:rsidRDefault="00305AC9" w:rsidP="00305AC9">
      <w:pPr>
        <w:ind w:left="426" w:hanging="426"/>
        <w:rPr>
          <w:rFonts w:ascii="Kristen ITC" w:hAnsi="Kristen ITC"/>
          <w:sz w:val="8"/>
          <w:lang w:val="en-US"/>
        </w:rPr>
      </w:pPr>
    </w:p>
    <w:p w:rsidR="00305AC9" w:rsidRPr="00343918" w:rsidRDefault="00305AC9" w:rsidP="00305AC9">
      <w:pPr>
        <w:ind w:left="426" w:hanging="426"/>
        <w:jc w:val="both"/>
        <w:rPr>
          <w:rFonts w:ascii="Kristen ITC" w:hAnsi="Kristen ITC"/>
          <w:lang w:val="en-US"/>
        </w:rPr>
      </w:pPr>
      <w:r w:rsidRPr="00343918">
        <w:rPr>
          <w:rFonts w:ascii="Kristen ITC" w:hAnsi="Kristen ITC"/>
          <w:lang w:val="en-US"/>
        </w:rPr>
        <w:t>1</w:t>
      </w:r>
      <w:r w:rsidRPr="00343918">
        <w:rPr>
          <w:rFonts w:ascii="Kristen ITC" w:hAnsi="Kristen ITC"/>
          <w:lang w:val="en-US"/>
        </w:rPr>
        <w:tab/>
        <w:t>What does Sandra think is the most useful invention?</w:t>
      </w:r>
    </w:p>
    <w:p w:rsidR="00305AC9" w:rsidRPr="00343918" w:rsidRDefault="00305AC9" w:rsidP="00305AC9">
      <w:pPr>
        <w:ind w:left="426" w:hanging="426"/>
        <w:jc w:val="both"/>
        <w:rPr>
          <w:rFonts w:ascii="Kristen ITC" w:hAnsi="Kristen ITC"/>
          <w:sz w:val="18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3942080</wp:posOffset>
            </wp:positionH>
            <wp:positionV relativeFrom="paragraph">
              <wp:posOffset>5080</wp:posOffset>
            </wp:positionV>
            <wp:extent cx="1003935" cy="669290"/>
            <wp:effectExtent l="0" t="0" r="5715" b="0"/>
            <wp:wrapThrough wrapText="bothSides">
              <wp:wrapPolygon edited="0">
                <wp:start x="0" y="0"/>
                <wp:lineTo x="0" y="615"/>
                <wp:lineTo x="2869" y="9837"/>
                <wp:lineTo x="0" y="14140"/>
                <wp:lineTo x="0" y="15985"/>
                <wp:lineTo x="6968" y="19674"/>
                <wp:lineTo x="6968" y="20903"/>
                <wp:lineTo x="21313" y="20903"/>
                <wp:lineTo x="21313" y="6763"/>
                <wp:lineTo x="15165" y="0"/>
                <wp:lineTo x="0" y="0"/>
              </wp:wrapPolygon>
            </wp:wrapThrough>
            <wp:docPr id="23" name="Imagen 23" descr="http://www.blavish.com/wp-content/uploads/2006/12/hello-kitty-digital-camera-12-11-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avish.com/wp-content/uploads/2006/12/hello-kitty-digital-camera-12-11-2006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918">
        <w:rPr>
          <w:rFonts w:ascii="Kristen ITC" w:hAnsi="Kristen ITC"/>
          <w:lang w:val="en-US"/>
        </w:rPr>
        <w:tab/>
      </w:r>
      <w:r w:rsidRPr="00343918">
        <w:rPr>
          <w:rFonts w:ascii="Kristen ITC" w:hAnsi="Kristen ITC"/>
          <w:lang w:val="en-US"/>
        </w:rPr>
        <w:tab/>
      </w:r>
    </w:p>
    <w:p w:rsidR="00305AC9" w:rsidRPr="00343918" w:rsidRDefault="00305AC9" w:rsidP="00305AC9">
      <w:pPr>
        <w:ind w:left="426" w:hanging="426"/>
        <w:jc w:val="both"/>
        <w:rPr>
          <w:rFonts w:ascii="Kristen ITC" w:hAnsi="Kristen ITC"/>
          <w:lang w:val="en-US"/>
        </w:rPr>
      </w:pPr>
      <w:r w:rsidRPr="00343918">
        <w:rPr>
          <w:rFonts w:ascii="Kristen ITC" w:hAnsi="Kristen ITC"/>
          <w:lang w:val="en-US"/>
        </w:rPr>
        <w:t>2</w:t>
      </w:r>
      <w:r w:rsidRPr="00343918">
        <w:rPr>
          <w:rFonts w:ascii="Kristen ITC" w:hAnsi="Kristen ITC"/>
          <w:lang w:val="en-US"/>
        </w:rPr>
        <w:tab/>
        <w:t>How often does she use it?</w:t>
      </w:r>
    </w:p>
    <w:p w:rsidR="00305AC9" w:rsidRPr="00343918" w:rsidRDefault="00305AC9" w:rsidP="00305AC9">
      <w:pPr>
        <w:ind w:left="426" w:hanging="426"/>
        <w:jc w:val="both"/>
        <w:rPr>
          <w:rFonts w:ascii="Kristen ITC" w:hAnsi="Kristen ITC"/>
          <w:sz w:val="18"/>
          <w:lang w:val="en-US"/>
        </w:rPr>
      </w:pPr>
      <w:r w:rsidRPr="00343918">
        <w:rPr>
          <w:rFonts w:ascii="Kristen ITC" w:hAnsi="Kristen ITC"/>
          <w:lang w:val="en-US"/>
        </w:rPr>
        <w:tab/>
      </w:r>
    </w:p>
    <w:p w:rsidR="00305AC9" w:rsidRDefault="00305AC9" w:rsidP="00305AC9">
      <w:pPr>
        <w:ind w:left="426" w:hanging="426"/>
        <w:jc w:val="both"/>
        <w:rPr>
          <w:rFonts w:ascii="Kristen ITC" w:hAnsi="Kristen ITC"/>
          <w:lang w:val="en-US"/>
        </w:rPr>
      </w:pPr>
      <w:r w:rsidRPr="00343918">
        <w:rPr>
          <w:rFonts w:ascii="Kristen ITC" w:hAnsi="Kristen ITC"/>
          <w:lang w:val="en-US"/>
        </w:rPr>
        <w:t>3</w:t>
      </w:r>
      <w:r w:rsidRPr="00343918">
        <w:rPr>
          <w:rFonts w:ascii="Kristen ITC" w:hAnsi="Kristen ITC"/>
          <w:lang w:val="en-US"/>
        </w:rPr>
        <w:tab/>
        <w:t>In Jerry’s opinion, what is the main purpose of TV?</w:t>
      </w:r>
    </w:p>
    <w:p w:rsidR="008816C0" w:rsidRPr="00343918" w:rsidRDefault="008816C0" w:rsidP="00305AC9">
      <w:pPr>
        <w:ind w:left="426" w:hanging="426"/>
        <w:jc w:val="both"/>
        <w:rPr>
          <w:rFonts w:ascii="Kristen ITC" w:hAnsi="Kristen ITC"/>
          <w:lang w:val="en-US"/>
        </w:rPr>
      </w:pPr>
    </w:p>
    <w:p w:rsidR="00305AC9" w:rsidRDefault="00305AC9" w:rsidP="00305AC9">
      <w:pPr>
        <w:ind w:left="426" w:hanging="426"/>
        <w:jc w:val="both"/>
        <w:rPr>
          <w:rFonts w:ascii="Kristen ITC" w:hAnsi="Kristen ITC"/>
          <w:lang w:val="en-US"/>
        </w:rPr>
      </w:pPr>
      <w:r w:rsidRPr="00343918">
        <w:rPr>
          <w:rFonts w:ascii="Kristen ITC" w:hAnsi="Kristen ITC"/>
          <w:lang w:val="en-US"/>
        </w:rPr>
        <w:t>4</w:t>
      </w:r>
      <w:r w:rsidRPr="00343918">
        <w:rPr>
          <w:rFonts w:ascii="Kristen ITC" w:hAnsi="Kristen ITC"/>
          <w:lang w:val="en-US"/>
        </w:rPr>
        <w:tab/>
        <w:t>In Sandra’s opinion, which types of TV programmes are very useful?</w:t>
      </w:r>
    </w:p>
    <w:p w:rsidR="00305AC9" w:rsidRPr="00343918" w:rsidRDefault="00305AC9" w:rsidP="00305AC9">
      <w:pPr>
        <w:ind w:left="426" w:hanging="426"/>
        <w:jc w:val="both"/>
        <w:rPr>
          <w:rFonts w:ascii="Kristen ITC" w:hAnsi="Kristen ITC"/>
          <w:sz w:val="18"/>
          <w:szCs w:val="18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5436235</wp:posOffset>
            </wp:positionH>
            <wp:positionV relativeFrom="paragraph">
              <wp:posOffset>125095</wp:posOffset>
            </wp:positionV>
            <wp:extent cx="906145" cy="734695"/>
            <wp:effectExtent l="0" t="0" r="8255" b="8255"/>
            <wp:wrapThrough wrapText="bothSides">
              <wp:wrapPolygon edited="0">
                <wp:start x="0" y="0"/>
                <wp:lineTo x="0" y="1120"/>
                <wp:lineTo x="3633" y="8961"/>
                <wp:lineTo x="0" y="14562"/>
                <wp:lineTo x="0" y="16242"/>
                <wp:lineTo x="6811" y="17922"/>
                <wp:lineTo x="6811" y="21283"/>
                <wp:lineTo x="21343" y="21283"/>
                <wp:lineTo x="21343" y="6721"/>
                <wp:lineTo x="15439" y="0"/>
                <wp:lineTo x="0" y="0"/>
              </wp:wrapPolygon>
            </wp:wrapThrough>
            <wp:docPr id="22" name="Imagen 22" descr="http://img.vidaextra.com/2010/09/street-fighter-iv-3d-ed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vidaextra.com/2010/09/street-fighter-iv-3d-edition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125095</wp:posOffset>
            </wp:positionV>
            <wp:extent cx="876935" cy="876935"/>
            <wp:effectExtent l="0" t="0" r="0" b="0"/>
            <wp:wrapThrough wrapText="bothSides">
              <wp:wrapPolygon edited="0">
                <wp:start x="0" y="0"/>
                <wp:lineTo x="0" y="938"/>
                <wp:lineTo x="3754" y="7508"/>
                <wp:lineTo x="938" y="12200"/>
                <wp:lineTo x="0" y="14546"/>
                <wp:lineTo x="0" y="15954"/>
                <wp:lineTo x="7038" y="21115"/>
                <wp:lineTo x="21115" y="21115"/>
                <wp:lineTo x="21115" y="7038"/>
                <wp:lineTo x="15015" y="0"/>
                <wp:lineTo x="0" y="0"/>
              </wp:wrapPolygon>
            </wp:wrapThrough>
            <wp:docPr id="21" name="Imagen 21" descr="http://www.mp3speaker-s.net/wp-content/uploads/2009/02/mp3-player-2gb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p3speaker-s.net/wp-content/uploads/2009/02/mp3-player-2gb-300x300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918">
        <w:rPr>
          <w:rFonts w:ascii="Kristen ITC" w:hAnsi="Kristen ITC"/>
          <w:lang w:val="en-US"/>
        </w:rPr>
        <w:tab/>
      </w:r>
      <w:r w:rsidRPr="00343918">
        <w:rPr>
          <w:rFonts w:ascii="Kristen ITC" w:hAnsi="Kristen ITC"/>
          <w:lang w:val="en-US"/>
        </w:rPr>
        <w:tab/>
      </w:r>
    </w:p>
    <w:p w:rsidR="00305AC9" w:rsidRPr="00343918" w:rsidRDefault="00305AC9" w:rsidP="00305AC9">
      <w:pPr>
        <w:ind w:left="426" w:hanging="426"/>
        <w:jc w:val="both"/>
        <w:rPr>
          <w:rFonts w:ascii="Kristen ITC" w:hAnsi="Kristen ITC"/>
          <w:lang w:val="en-US"/>
        </w:rPr>
      </w:pPr>
      <w:r w:rsidRPr="00343918">
        <w:rPr>
          <w:rFonts w:ascii="Kristen ITC" w:hAnsi="Kristen ITC"/>
          <w:lang w:val="en-US"/>
        </w:rPr>
        <w:t>5</w:t>
      </w:r>
      <w:r w:rsidRPr="00343918">
        <w:rPr>
          <w:rFonts w:ascii="Kristen ITC" w:hAnsi="Kristen ITC"/>
          <w:lang w:val="en-US"/>
        </w:rPr>
        <w:tab/>
        <w:t>What is the most important thing that Jerry owns?</w:t>
      </w:r>
      <w:r w:rsidRPr="00343918">
        <w:rPr>
          <w:rFonts w:ascii="Kristen ITC" w:hAnsi="Kristen ITC"/>
          <w:lang w:val="en-US"/>
        </w:rPr>
        <w:tab/>
      </w:r>
    </w:p>
    <w:p w:rsidR="00305AC9" w:rsidRPr="006E44BD" w:rsidRDefault="00305AC9" w:rsidP="00305AC9">
      <w:pPr>
        <w:ind w:left="426" w:hanging="426"/>
        <w:jc w:val="both"/>
        <w:rPr>
          <w:rFonts w:ascii="Kristen ITC" w:hAnsi="Kristen ITC"/>
          <w:color w:val="FF0000"/>
          <w:sz w:val="18"/>
          <w:szCs w:val="18"/>
          <w:lang w:val="en-US"/>
        </w:rPr>
      </w:pPr>
      <w:r w:rsidRPr="00343918">
        <w:rPr>
          <w:rFonts w:ascii="Kristen ITC" w:hAnsi="Kristen ITC"/>
          <w:lang w:val="en-US"/>
        </w:rPr>
        <w:tab/>
      </w:r>
    </w:p>
    <w:p w:rsidR="00305AC9" w:rsidRPr="00343918" w:rsidRDefault="00305AC9" w:rsidP="00305AC9">
      <w:pPr>
        <w:ind w:left="426" w:hanging="426"/>
        <w:jc w:val="both"/>
        <w:rPr>
          <w:rFonts w:ascii="Kristen ITC" w:hAnsi="Kristen ITC"/>
          <w:lang w:val="en-US"/>
        </w:rPr>
      </w:pPr>
      <w:r w:rsidRPr="00343918">
        <w:rPr>
          <w:rFonts w:ascii="Kristen ITC" w:hAnsi="Kristen ITC"/>
          <w:lang w:val="en-US"/>
        </w:rPr>
        <w:t>6</w:t>
      </w:r>
      <w:r w:rsidRPr="00343918">
        <w:rPr>
          <w:rFonts w:ascii="Kristen ITC" w:hAnsi="Kristen ITC"/>
          <w:lang w:val="en-US"/>
        </w:rPr>
        <w:tab/>
        <w:t>Which other useful invention does he mention?</w:t>
      </w:r>
    </w:p>
    <w:p w:rsidR="00305AC9" w:rsidRPr="006E44BD" w:rsidRDefault="00305AC9" w:rsidP="00305AC9">
      <w:pPr>
        <w:ind w:left="426" w:hanging="426"/>
        <w:jc w:val="both"/>
        <w:rPr>
          <w:rFonts w:ascii="Kristen ITC" w:hAnsi="Kristen ITC"/>
          <w:color w:val="FF0000"/>
          <w:sz w:val="18"/>
          <w:szCs w:val="18"/>
          <w:lang w:val="en-US"/>
        </w:rPr>
      </w:pPr>
      <w:r w:rsidRPr="00343918">
        <w:rPr>
          <w:rFonts w:ascii="Kristen ITC" w:hAnsi="Kristen ITC"/>
          <w:lang w:val="en-US"/>
        </w:rPr>
        <w:tab/>
      </w:r>
    </w:p>
    <w:p w:rsidR="00305AC9" w:rsidRPr="00343918" w:rsidRDefault="00305AC9" w:rsidP="00305AC9">
      <w:pPr>
        <w:ind w:left="426" w:hanging="426"/>
        <w:jc w:val="both"/>
        <w:rPr>
          <w:rFonts w:ascii="Kristen ITC" w:hAnsi="Kristen ITC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5356860</wp:posOffset>
            </wp:positionH>
            <wp:positionV relativeFrom="paragraph">
              <wp:posOffset>208915</wp:posOffset>
            </wp:positionV>
            <wp:extent cx="985520" cy="935355"/>
            <wp:effectExtent l="0" t="0" r="5080" b="0"/>
            <wp:wrapThrough wrapText="bothSides">
              <wp:wrapPolygon edited="0">
                <wp:start x="0" y="0"/>
                <wp:lineTo x="0" y="880"/>
                <wp:lineTo x="3758" y="7039"/>
                <wp:lineTo x="0" y="14077"/>
                <wp:lineTo x="0" y="15837"/>
                <wp:lineTo x="7098" y="21116"/>
                <wp:lineTo x="21294" y="21116"/>
                <wp:lineTo x="21294" y="7039"/>
                <wp:lineTo x="15031" y="0"/>
                <wp:lineTo x="0" y="0"/>
              </wp:wrapPolygon>
            </wp:wrapThrough>
            <wp:docPr id="20" name="Imagen 20" descr="http://1.bp.blogspot.com/_BFvp9Mdly-M/TIkpOGbWjJI/AAAAAAAABVU/fyKYxGzqAcE/s1600/nintendo_wii_star_wars_ed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_BFvp9Mdly-M/TIkpOGbWjJI/AAAAAAAABVU/fyKYxGzqAcE/s1600/nintendo_wii_star_wars_edition.jpg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918">
        <w:rPr>
          <w:rFonts w:ascii="Kristen ITC" w:hAnsi="Kristen ITC"/>
          <w:lang w:val="en-US"/>
        </w:rPr>
        <w:t>7</w:t>
      </w:r>
      <w:r w:rsidRPr="00343918">
        <w:rPr>
          <w:rFonts w:ascii="Kristen ITC" w:hAnsi="Kristen ITC"/>
          <w:lang w:val="en-US"/>
        </w:rPr>
        <w:tab/>
        <w:t>How does his computer help him with his school work?</w:t>
      </w:r>
    </w:p>
    <w:p w:rsidR="008816C0" w:rsidRDefault="008816C0" w:rsidP="00305AC9">
      <w:pPr>
        <w:ind w:left="426" w:hanging="426"/>
        <w:jc w:val="both"/>
        <w:rPr>
          <w:rFonts w:ascii="Kristen ITC" w:hAnsi="Kristen ITC"/>
          <w:lang w:val="en-US"/>
        </w:rPr>
      </w:pPr>
    </w:p>
    <w:p w:rsidR="00305AC9" w:rsidRDefault="00305AC9" w:rsidP="00305AC9">
      <w:pPr>
        <w:ind w:left="426" w:hanging="426"/>
        <w:jc w:val="both"/>
        <w:rPr>
          <w:rFonts w:ascii="Kristen ITC" w:hAnsi="Kristen ITC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848" behindDoc="1" locked="0" layoutInCell="1" allowOverlap="1" wp14:anchorId="061A21A8" wp14:editId="3389E886">
            <wp:simplePos x="0" y="0"/>
            <wp:positionH relativeFrom="column">
              <wp:posOffset>3723640</wp:posOffset>
            </wp:positionH>
            <wp:positionV relativeFrom="paragraph">
              <wp:posOffset>137795</wp:posOffset>
            </wp:positionV>
            <wp:extent cx="1408430" cy="997585"/>
            <wp:effectExtent l="0" t="0" r="1270" b="0"/>
            <wp:wrapThrough wrapText="bothSides">
              <wp:wrapPolygon edited="0">
                <wp:start x="0" y="0"/>
                <wp:lineTo x="0" y="825"/>
                <wp:lineTo x="3798" y="6600"/>
                <wp:lineTo x="0" y="14437"/>
                <wp:lineTo x="0" y="15674"/>
                <wp:lineTo x="7304" y="19799"/>
                <wp:lineTo x="7304" y="21036"/>
                <wp:lineTo x="21327" y="21036"/>
                <wp:lineTo x="21327" y="6600"/>
                <wp:lineTo x="18698" y="5775"/>
                <wp:lineTo x="14900" y="0"/>
                <wp:lineTo x="0" y="0"/>
              </wp:wrapPolygon>
            </wp:wrapThrough>
            <wp:docPr id="12" name="Imagen 12" descr="http://t3.gstatic.com/images?q=tbn:ANd9GcRcphEBfmG0zzGLKbCGd1VAdpJGQQoTEqiwdv1XZGVoF5xmQWr_w1_DIs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ANd9GcRcphEBfmG0zzGLKbCGd1VAdpJGQQoTEqiwdv1XZGVoF5xmQWr_w1_DIsyG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918">
        <w:rPr>
          <w:rFonts w:ascii="Kristen ITC" w:hAnsi="Kristen ITC"/>
          <w:lang w:val="en-US"/>
        </w:rPr>
        <w:t>8</w:t>
      </w:r>
      <w:r w:rsidRPr="00343918">
        <w:rPr>
          <w:rFonts w:ascii="Kristen ITC" w:hAnsi="Kristen ITC"/>
          <w:lang w:val="en-US"/>
        </w:rPr>
        <w:tab/>
        <w:t>How does he use it to communicate with his friends?</w:t>
      </w:r>
    </w:p>
    <w:p w:rsidR="00305AC9" w:rsidRPr="00343918" w:rsidRDefault="00305AC9" w:rsidP="00305AC9">
      <w:pPr>
        <w:ind w:left="426" w:hanging="426"/>
        <w:jc w:val="both"/>
        <w:rPr>
          <w:rFonts w:ascii="Kristen ITC" w:hAnsi="Kristen ITC"/>
          <w:sz w:val="18"/>
          <w:szCs w:val="18"/>
          <w:lang w:val="en-US"/>
        </w:rPr>
      </w:pPr>
      <w:r w:rsidRPr="00343918">
        <w:rPr>
          <w:rFonts w:ascii="Kristen ITC" w:hAnsi="Kristen ITC"/>
          <w:lang w:val="en-US"/>
        </w:rPr>
        <w:tab/>
      </w:r>
      <w:r w:rsidRPr="00343918">
        <w:rPr>
          <w:rFonts w:ascii="Kristen ITC" w:hAnsi="Kristen ITC"/>
          <w:lang w:val="en-US"/>
        </w:rPr>
        <w:tab/>
      </w:r>
    </w:p>
    <w:p w:rsidR="00305AC9" w:rsidRPr="00343918" w:rsidRDefault="00305AC9" w:rsidP="00305AC9">
      <w:pPr>
        <w:ind w:left="426" w:hanging="426"/>
        <w:jc w:val="both"/>
        <w:rPr>
          <w:rFonts w:ascii="Kristen ITC" w:hAnsi="Kristen ITC"/>
          <w:lang w:val="en-US"/>
        </w:rPr>
      </w:pPr>
      <w:r w:rsidRPr="00343918">
        <w:rPr>
          <w:rFonts w:ascii="Kristen ITC" w:hAnsi="Kristen ITC"/>
          <w:lang w:val="en-US"/>
        </w:rPr>
        <w:t>9</w:t>
      </w:r>
      <w:r w:rsidRPr="00343918">
        <w:rPr>
          <w:rFonts w:ascii="Kristen ITC" w:hAnsi="Kristen ITC"/>
          <w:lang w:val="en-US"/>
        </w:rPr>
        <w:tab/>
        <w:t>Who else uses Jerry’s computer?</w:t>
      </w:r>
    </w:p>
    <w:p w:rsidR="00305AC9" w:rsidRPr="006E44BD" w:rsidRDefault="00305AC9" w:rsidP="00305AC9">
      <w:pPr>
        <w:ind w:left="426" w:hanging="426"/>
        <w:jc w:val="both"/>
        <w:rPr>
          <w:rFonts w:ascii="Kristen ITC" w:hAnsi="Kristen ITC"/>
          <w:color w:val="FF0000"/>
          <w:sz w:val="18"/>
          <w:szCs w:val="18"/>
          <w:lang w:val="en-US"/>
        </w:rPr>
      </w:pPr>
      <w:r w:rsidRPr="00343918">
        <w:rPr>
          <w:rFonts w:ascii="Kristen ITC" w:hAnsi="Kristen ITC"/>
          <w:lang w:val="en-US"/>
        </w:rPr>
        <w:tab/>
      </w:r>
      <w:r w:rsidRPr="00343918">
        <w:rPr>
          <w:rFonts w:ascii="Kristen ITC" w:hAnsi="Kristen ITC"/>
          <w:lang w:val="en-US"/>
        </w:rPr>
        <w:tab/>
      </w:r>
    </w:p>
    <w:p w:rsidR="00305AC9" w:rsidRDefault="00305AC9" w:rsidP="00305AC9">
      <w:pPr>
        <w:ind w:left="426" w:hanging="426"/>
        <w:jc w:val="both"/>
        <w:rPr>
          <w:rFonts w:ascii="Kristen ITC" w:hAnsi="Kristen ITC"/>
          <w:lang w:val="en-US"/>
        </w:rPr>
      </w:pPr>
      <w:r w:rsidRPr="00343918">
        <w:rPr>
          <w:rFonts w:ascii="Kristen ITC" w:hAnsi="Kristen ITC"/>
          <w:lang w:val="en-US"/>
        </w:rPr>
        <w:t>10</w:t>
      </w:r>
      <w:r w:rsidRPr="00343918">
        <w:rPr>
          <w:rFonts w:ascii="Kristen ITC" w:hAnsi="Kristen ITC"/>
          <w:lang w:val="en-US"/>
        </w:rPr>
        <w:tab/>
        <w:t>Why doesn’t Sandra use a computer much?</w:t>
      </w:r>
      <w:r w:rsidRPr="00343918">
        <w:rPr>
          <w:rFonts w:ascii="Kristen ITC" w:hAnsi="Kristen ITC"/>
          <w:lang w:val="en-US"/>
        </w:rPr>
        <w:tab/>
      </w:r>
    </w:p>
    <w:p w:rsidR="006E44BD" w:rsidRPr="006E44BD" w:rsidRDefault="006E44BD" w:rsidP="00305AC9">
      <w:pPr>
        <w:ind w:left="426" w:hanging="426"/>
        <w:jc w:val="both"/>
        <w:rPr>
          <w:rFonts w:ascii="Kristen ITC" w:hAnsi="Kristen ITC"/>
          <w:color w:val="FF0000"/>
          <w:lang w:val="en-US"/>
        </w:rPr>
      </w:pPr>
    </w:p>
    <w:p w:rsidR="00057C45" w:rsidRDefault="00057C45" w:rsidP="00057C45">
      <w:pPr>
        <w:jc w:val="both"/>
        <w:rPr>
          <w:rFonts w:ascii="Kristen ITC" w:hAnsi="Kristen ITC"/>
          <w:lang w:val="en-US"/>
        </w:rPr>
      </w:pPr>
    </w:p>
    <w:p w:rsidR="00820532" w:rsidRDefault="00820532" w:rsidP="00057C45">
      <w:pPr>
        <w:jc w:val="both"/>
        <w:rPr>
          <w:rFonts w:ascii="Kristen ITC" w:hAnsi="Kristen ITC"/>
          <w:lang w:val="en-US"/>
        </w:rPr>
      </w:pPr>
    </w:p>
    <w:p w:rsidR="00F934E1" w:rsidRDefault="00F934E1" w:rsidP="00F934E1">
      <w:pPr>
        <w:pStyle w:val="Textoindependiente"/>
        <w:spacing w:before="9"/>
        <w:ind w:left="1080"/>
      </w:pPr>
    </w:p>
    <w:p w:rsidR="00F934E1" w:rsidRDefault="00F934E1" w:rsidP="00F934E1">
      <w:pPr>
        <w:pStyle w:val="Textoindependiente"/>
        <w:spacing w:before="9"/>
        <w:ind w:left="1080"/>
        <w:rPr>
          <w:rFonts w:eastAsia="SimSun"/>
          <w:kern w:val="1"/>
          <w:lang w:eastAsia="ar-SA"/>
        </w:rPr>
      </w:pPr>
    </w:p>
    <w:p w:rsidR="00820532" w:rsidRDefault="00820532" w:rsidP="00F934E1">
      <w:pPr>
        <w:pStyle w:val="Textoindependiente"/>
        <w:spacing w:before="9"/>
        <w:ind w:left="1080"/>
        <w:rPr>
          <w:rFonts w:eastAsia="SimSun"/>
          <w:kern w:val="1"/>
          <w:lang w:eastAsia="ar-SA"/>
        </w:rPr>
      </w:pPr>
    </w:p>
    <w:p w:rsidR="00820532" w:rsidRDefault="00820532" w:rsidP="00F934E1">
      <w:pPr>
        <w:pStyle w:val="Textoindependiente"/>
        <w:spacing w:before="9"/>
        <w:ind w:left="1080"/>
        <w:rPr>
          <w:rFonts w:eastAsia="SimSun"/>
          <w:kern w:val="1"/>
          <w:lang w:eastAsia="ar-SA"/>
        </w:rPr>
      </w:pPr>
    </w:p>
    <w:p w:rsidR="00820532" w:rsidRDefault="00820532" w:rsidP="00F934E1">
      <w:pPr>
        <w:pStyle w:val="Textoindependiente"/>
        <w:spacing w:before="9"/>
        <w:ind w:left="1080"/>
        <w:rPr>
          <w:rFonts w:eastAsia="SimSun"/>
          <w:kern w:val="1"/>
          <w:lang w:eastAsia="ar-SA"/>
        </w:rPr>
      </w:pPr>
    </w:p>
    <w:p w:rsidR="003A39CD" w:rsidRDefault="003A39CD" w:rsidP="008816C0">
      <w:pPr>
        <w:pStyle w:val="Textoindependiente"/>
        <w:spacing w:before="9"/>
        <w:ind w:left="0"/>
        <w:rPr>
          <w:rFonts w:eastAsia="SimSun"/>
          <w:kern w:val="1"/>
          <w:lang w:eastAsia="ar-SA"/>
        </w:rPr>
      </w:pPr>
    </w:p>
    <w:p w:rsidR="00947997" w:rsidRPr="00057C45" w:rsidRDefault="00947997" w:rsidP="00F934E1">
      <w:pPr>
        <w:pStyle w:val="Textoindependiente"/>
        <w:spacing w:before="9"/>
        <w:ind w:left="1080"/>
        <w:rPr>
          <w:rFonts w:eastAsia="SimSun"/>
          <w:kern w:val="1"/>
          <w:lang w:eastAsia="ar-SA"/>
        </w:rPr>
      </w:pPr>
    </w:p>
    <w:p w:rsidR="00CD32F1" w:rsidRPr="00CD32F1" w:rsidRDefault="008816C0" w:rsidP="008816C0">
      <w:pPr>
        <w:pStyle w:val="Ttulo1"/>
        <w:ind w:left="1080"/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</w:pPr>
      <w:r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  <w:t xml:space="preserve">II. </w:t>
      </w:r>
      <w:r w:rsidR="00947997" w:rsidRPr="00947997"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  <w:t xml:space="preserve">Read the sentences and </w:t>
      </w:r>
      <w:r w:rsidR="00947997"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  <w:t>c</w:t>
      </w:r>
      <w:r w:rsidR="00947997" w:rsidRPr="00947997"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  <w:t>omplete the</w:t>
      </w:r>
      <w:r w:rsidR="00947997"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  <w:t>m</w:t>
      </w:r>
      <w:r w:rsidR="00947997" w:rsidRPr="00947997">
        <w:rPr>
          <w:rFonts w:ascii="Arial" w:eastAsia="SimSun" w:hAnsi="Arial" w:cs="Arial"/>
          <w:b w:val="0"/>
          <w:bCs w:val="0"/>
          <w:kern w:val="1"/>
          <w:sz w:val="24"/>
          <w:szCs w:val="24"/>
          <w:lang w:eastAsia="ar-SA"/>
        </w:rPr>
        <w:t xml:space="preserve"> with the words on the left.</w:t>
      </w:r>
      <w:r w:rsidR="00CD32F1">
        <w:rPr>
          <w:noProof/>
          <w:lang w:val="es-ES" w:eastAsia="es-ES"/>
        </w:rPr>
        <w:drawing>
          <wp:anchor distT="0" distB="0" distL="0" distR="0" simplePos="0" relativeHeight="251664896" behindDoc="1" locked="0" layoutInCell="1" allowOverlap="1" wp14:anchorId="4E89C1E2" wp14:editId="15DFDC49">
            <wp:simplePos x="0" y="0"/>
            <wp:positionH relativeFrom="page">
              <wp:posOffset>822136</wp:posOffset>
            </wp:positionH>
            <wp:positionV relativeFrom="paragraph">
              <wp:posOffset>657129</wp:posOffset>
            </wp:positionV>
            <wp:extent cx="1582158" cy="2357723"/>
            <wp:effectExtent l="0" t="0" r="0" b="0"/>
            <wp:wrapNone/>
            <wp:docPr id="4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158" cy="235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2F1" w:rsidRDefault="00CD32F1" w:rsidP="00CD32F1">
      <w:pPr>
        <w:pStyle w:val="Textoindependiente"/>
        <w:rPr>
          <w:rFonts w:ascii="Carlito"/>
          <w:b/>
          <w:i/>
          <w:sz w:val="23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703"/>
        <w:gridCol w:w="2534"/>
        <w:gridCol w:w="611"/>
        <w:gridCol w:w="6248"/>
      </w:tblGrid>
      <w:tr w:rsidR="00CD32F1" w:rsidRPr="008816C0" w:rsidTr="002D1EC4">
        <w:trPr>
          <w:trHeight w:val="5135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rPr>
                <w:rFonts w:ascii="Carlito"/>
                <w:b/>
                <w:sz w:val="44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44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44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44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44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44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44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44"/>
              </w:rPr>
            </w:pPr>
          </w:p>
          <w:p w:rsidR="00CD32F1" w:rsidRDefault="00CD32F1" w:rsidP="002D1EC4">
            <w:pPr>
              <w:pStyle w:val="TableParagraph"/>
              <w:spacing w:before="352"/>
              <w:ind w:left="10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A</w:t>
            </w: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spacing w:before="252"/>
              <w:ind w:left="191"/>
              <w:rPr>
                <w:i/>
              </w:rPr>
            </w:pPr>
            <w:r>
              <w:rPr>
                <w:sz w:val="28"/>
              </w:rPr>
              <w:t xml:space="preserve">attachment </w:t>
            </w:r>
            <w:r>
              <w:rPr>
                <w:i/>
              </w:rPr>
              <w:t>n.</w:t>
            </w:r>
          </w:p>
        </w:tc>
        <w:tc>
          <w:tcPr>
            <w:tcW w:w="611" w:type="dxa"/>
            <w:vMerge w:val="restart"/>
          </w:tcPr>
          <w:p w:rsidR="00CD32F1" w:rsidRDefault="00CD32F1" w:rsidP="002D1EC4">
            <w:pPr>
              <w:pStyle w:val="TableParagraph"/>
              <w:spacing w:line="268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1.</w:t>
            </w: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spacing w:before="8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2.</w:t>
            </w: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spacing w:before="9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3.</w:t>
            </w: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spacing w:before="11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4.</w:t>
            </w:r>
          </w:p>
          <w:p w:rsidR="00CD32F1" w:rsidRDefault="00CD32F1" w:rsidP="002D1EC4">
            <w:pPr>
              <w:pStyle w:val="TableParagraph"/>
              <w:spacing w:before="7"/>
              <w:rPr>
                <w:rFonts w:ascii="Carlito"/>
                <w:b/>
              </w:rPr>
            </w:pPr>
          </w:p>
          <w:p w:rsidR="00CD32F1" w:rsidRDefault="00CD32F1" w:rsidP="002D1EC4">
            <w:pPr>
              <w:pStyle w:val="TableParagraph"/>
              <w:spacing w:before="1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5.</w:t>
            </w:r>
          </w:p>
          <w:p w:rsidR="00CD32F1" w:rsidRDefault="00CD32F1" w:rsidP="002D1EC4">
            <w:pPr>
              <w:pStyle w:val="TableParagraph"/>
              <w:spacing w:before="7"/>
              <w:rPr>
                <w:rFonts w:ascii="Carlito"/>
                <w:b/>
              </w:rPr>
            </w:pPr>
          </w:p>
          <w:p w:rsidR="00CD32F1" w:rsidRDefault="00CD32F1" w:rsidP="002D1EC4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6.</w:t>
            </w:r>
          </w:p>
          <w:p w:rsidR="00CD32F1" w:rsidRDefault="00CD32F1" w:rsidP="002D1EC4">
            <w:pPr>
              <w:pStyle w:val="TableParagraph"/>
              <w:spacing w:before="7"/>
              <w:rPr>
                <w:rFonts w:ascii="Carlito"/>
                <w:b/>
              </w:rPr>
            </w:pPr>
          </w:p>
          <w:p w:rsidR="00CD32F1" w:rsidRDefault="00CD32F1" w:rsidP="002D1EC4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7.</w:t>
            </w: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spacing w:before="9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8.</w:t>
            </w: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spacing w:before="9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9.</w:t>
            </w: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spacing w:before="10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spacing w:before="1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10.</w:t>
            </w: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spacing w:before="8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11.</w:t>
            </w: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spacing w:before="9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12.</w:t>
            </w: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spacing w:before="11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13.</w:t>
            </w:r>
          </w:p>
          <w:p w:rsidR="00CD32F1" w:rsidRDefault="00CD32F1" w:rsidP="002D1EC4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CD32F1" w:rsidRDefault="00CD32F1" w:rsidP="002D1EC4">
            <w:pPr>
              <w:pStyle w:val="TableParagraph"/>
              <w:spacing w:before="2"/>
              <w:rPr>
                <w:rFonts w:ascii="Carlito"/>
                <w:b/>
                <w:sz w:val="34"/>
              </w:rPr>
            </w:pPr>
          </w:p>
          <w:p w:rsidR="00CD32F1" w:rsidRDefault="00CD32F1" w:rsidP="002D1EC4">
            <w:pPr>
              <w:pStyle w:val="TableParagraph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14.</w:t>
            </w:r>
          </w:p>
          <w:p w:rsidR="00CD32F1" w:rsidRDefault="00CD32F1" w:rsidP="002D1EC4">
            <w:pPr>
              <w:pStyle w:val="TableParagraph"/>
              <w:spacing w:before="7"/>
              <w:rPr>
                <w:rFonts w:ascii="Carlito"/>
                <w:b/>
              </w:rPr>
            </w:pPr>
          </w:p>
          <w:p w:rsidR="00CD32F1" w:rsidRDefault="00CD32F1" w:rsidP="002D1EC4">
            <w:pPr>
              <w:pStyle w:val="TableParagraph"/>
              <w:spacing w:line="234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15.</w:t>
            </w:r>
          </w:p>
        </w:tc>
        <w:tc>
          <w:tcPr>
            <w:tcW w:w="6248" w:type="dxa"/>
            <w:vMerge w:val="restart"/>
          </w:tcPr>
          <w:p w:rsidR="00CD32F1" w:rsidRDefault="00CD32F1" w:rsidP="002D1EC4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I can send you a message if you let me know your</w:t>
            </w:r>
          </w:p>
          <w:p w:rsidR="00CD32F1" w:rsidRDefault="00CD32F1" w:rsidP="002D1EC4">
            <w:pPr>
              <w:pStyle w:val="TableParagraph"/>
              <w:tabs>
                <w:tab w:val="left" w:pos="2506"/>
              </w:tabs>
              <w:spacing w:before="91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</w:t>
            </w:r>
          </w:p>
          <w:p w:rsidR="00CD32F1" w:rsidRDefault="00CD32F1" w:rsidP="002D1EC4">
            <w:pPr>
              <w:pStyle w:val="TableParagraph"/>
              <w:spacing w:before="7"/>
              <w:rPr>
                <w:rFonts w:ascii="Carlito"/>
                <w:b/>
              </w:rPr>
            </w:pPr>
          </w:p>
          <w:p w:rsidR="00CD32F1" w:rsidRDefault="00CD32F1" w:rsidP="002D1EC4">
            <w:pPr>
              <w:pStyle w:val="TableParagraph"/>
              <w:tabs>
                <w:tab w:val="left" w:pos="4494"/>
              </w:tabs>
              <w:spacing w:line="319" w:lineRule="auto"/>
              <w:ind w:left="106" w:right="580"/>
              <w:rPr>
                <w:sz w:val="24"/>
              </w:rPr>
            </w:pPr>
            <w:r>
              <w:rPr>
                <w:sz w:val="24"/>
              </w:rPr>
              <w:t>If you click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, it will </w:t>
            </w:r>
            <w:r>
              <w:rPr>
                <w:spacing w:val="-4"/>
                <w:sz w:val="24"/>
              </w:rPr>
              <w:t xml:space="preserve">take </w:t>
            </w:r>
            <w:r>
              <w:rPr>
                <w:sz w:val="24"/>
              </w:rPr>
              <w:t>you to a 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:rsidR="00CD32F1" w:rsidRDefault="00CD32F1" w:rsidP="002D1EC4">
            <w:pPr>
              <w:pStyle w:val="TableParagraph"/>
              <w:spacing w:before="186"/>
              <w:ind w:left="106"/>
              <w:rPr>
                <w:sz w:val="24"/>
              </w:rPr>
            </w:pPr>
            <w:r>
              <w:rPr>
                <w:sz w:val="24"/>
              </w:rPr>
              <w:t>I sent you a message this morning. Did you check your</w:t>
            </w:r>
          </w:p>
          <w:p w:rsidR="00CD32F1" w:rsidRDefault="00CD32F1" w:rsidP="002D1EC4">
            <w:pPr>
              <w:pStyle w:val="TableParagraph"/>
              <w:tabs>
                <w:tab w:val="left" w:pos="2506"/>
              </w:tabs>
              <w:spacing w:before="94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?</w:t>
            </w:r>
          </w:p>
          <w:p w:rsidR="00CD32F1" w:rsidRDefault="00CD32F1" w:rsidP="002D1EC4">
            <w:pPr>
              <w:pStyle w:val="TableParagraph"/>
              <w:spacing w:before="7"/>
              <w:rPr>
                <w:rFonts w:ascii="Carlito"/>
                <w:b/>
              </w:rPr>
            </w:pPr>
          </w:p>
          <w:p w:rsidR="00CD32F1" w:rsidRDefault="00CD32F1" w:rsidP="002D1EC4">
            <w:pPr>
              <w:pStyle w:val="TableParagraph"/>
              <w:tabs>
                <w:tab w:val="left" w:pos="3628"/>
                <w:tab w:val="left" w:pos="5894"/>
              </w:tabs>
              <w:spacing w:line="480" w:lineRule="auto"/>
              <w:ind w:left="106" w:right="217"/>
              <w:rPr>
                <w:sz w:val="24"/>
              </w:rPr>
            </w:pPr>
            <w:r>
              <w:rPr>
                <w:sz w:val="24"/>
              </w:rPr>
              <w:t>How many hours a day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 you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17"/>
                <w:sz w:val="24"/>
              </w:rPr>
              <w:t xml:space="preserve">?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computer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  <w:p w:rsidR="00CD32F1" w:rsidRDefault="00CD32F1" w:rsidP="002D1EC4">
            <w:pPr>
              <w:pStyle w:val="TableParagraph"/>
              <w:tabs>
                <w:tab w:val="left" w:pos="4888"/>
              </w:tabs>
              <w:ind w:left="106"/>
              <w:rPr>
                <w:sz w:val="24"/>
              </w:rPr>
            </w:pPr>
            <w:r>
              <w:rPr>
                <w:sz w:val="24"/>
              </w:rPr>
              <w:t>How do you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upload and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files?</w:t>
            </w:r>
          </w:p>
          <w:p w:rsidR="00CD32F1" w:rsidRDefault="00CD32F1" w:rsidP="002D1EC4">
            <w:pPr>
              <w:pStyle w:val="TableParagraph"/>
              <w:spacing w:before="8"/>
              <w:rPr>
                <w:rFonts w:ascii="Carlito"/>
                <w:b/>
              </w:rPr>
            </w:pPr>
          </w:p>
          <w:p w:rsidR="00CD32F1" w:rsidRDefault="00CD32F1" w:rsidP="002D1EC4">
            <w:pPr>
              <w:pStyle w:val="TableParagraph"/>
              <w:tabs>
                <w:tab w:val="left" w:pos="5929"/>
              </w:tabs>
              <w:spacing w:line="319" w:lineRule="auto"/>
              <w:ind w:left="106" w:right="249"/>
              <w:rPr>
                <w:sz w:val="24"/>
              </w:rPr>
            </w:pPr>
            <w:r>
              <w:rPr>
                <w:sz w:val="24"/>
              </w:rPr>
              <w:t>Be careful when you decide 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7"/>
                <w:sz w:val="24"/>
              </w:rPr>
              <w:t xml:space="preserve">. </w:t>
            </w:r>
            <w:r>
              <w:rPr>
                <w:sz w:val="24"/>
              </w:rPr>
              <w:t>It may have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virus!</w:t>
            </w:r>
          </w:p>
          <w:p w:rsidR="00CD32F1" w:rsidRDefault="00CD32F1" w:rsidP="002D1EC4">
            <w:pPr>
              <w:pStyle w:val="TableParagraph"/>
              <w:tabs>
                <w:tab w:val="left" w:pos="3494"/>
              </w:tabs>
              <w:spacing w:before="185" w:line="319" w:lineRule="auto"/>
              <w:ind w:left="106" w:right="1207"/>
              <w:rPr>
                <w:sz w:val="24"/>
              </w:rPr>
            </w:pPr>
            <w:r>
              <w:rPr>
                <w:sz w:val="24"/>
              </w:rPr>
              <w:t>I write about my travel experiences on my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own personal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..</w:t>
            </w:r>
          </w:p>
          <w:p w:rsidR="00CD32F1" w:rsidRDefault="00CD32F1" w:rsidP="002D1EC4">
            <w:pPr>
              <w:pStyle w:val="TableParagraph"/>
              <w:tabs>
                <w:tab w:val="left" w:pos="3249"/>
              </w:tabs>
              <w:spacing w:before="185" w:line="321" w:lineRule="auto"/>
              <w:ind w:left="106" w:right="345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any computer document. or e-mail message that you don’t want 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keep.</w:t>
            </w:r>
          </w:p>
          <w:p w:rsidR="00CD32F1" w:rsidRDefault="00CD32F1" w:rsidP="002D1EC4">
            <w:pPr>
              <w:pStyle w:val="TableParagraph"/>
              <w:spacing w:before="182"/>
              <w:ind w:left="106"/>
              <w:rPr>
                <w:sz w:val="24"/>
              </w:rPr>
            </w:pPr>
            <w:r>
              <w:rPr>
                <w:sz w:val="24"/>
              </w:rPr>
              <w:t>Oh no!  I just spilled my coffee on my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  <w:p w:rsidR="00CD32F1" w:rsidRDefault="00CD32F1" w:rsidP="002D1EC4">
            <w:pPr>
              <w:pStyle w:val="TableParagraph"/>
              <w:spacing w:before="92"/>
              <w:ind w:left="2242"/>
              <w:rPr>
                <w:sz w:val="24"/>
              </w:rPr>
            </w:pPr>
            <w:r>
              <w:rPr>
                <w:sz w:val="24"/>
              </w:rPr>
              <w:t>! My boss will be really angry..</w:t>
            </w:r>
          </w:p>
          <w:p w:rsidR="00CD32F1" w:rsidRDefault="00CD32F1" w:rsidP="002D1EC4">
            <w:pPr>
              <w:pStyle w:val="TableParagraph"/>
              <w:spacing w:line="20" w:lineRule="exact"/>
              <w:ind w:left="98"/>
              <w:rPr>
                <w:rFonts w:ascii="Carlito"/>
                <w:sz w:val="2"/>
              </w:rPr>
            </w:pPr>
            <w:r>
              <w:rPr>
                <w:rFonts w:ascii="Carlito"/>
                <w:noProof/>
                <w:sz w:val="2"/>
                <w:lang w:val="es-ES" w:eastAsia="es-ES"/>
              </w:rPr>
              <mc:AlternateContent>
                <mc:Choice Requires="wpg">
                  <w:drawing>
                    <wp:inline distT="0" distB="0" distL="0" distR="0">
                      <wp:extent cx="1356360" cy="10160"/>
                      <wp:effectExtent l="10160" t="6985" r="5080" b="1905"/>
                      <wp:docPr id="47" name="Grupo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6360" cy="10160"/>
                                <a:chOff x="0" y="0"/>
                                <a:chExt cx="2136" cy="16"/>
                              </a:xfrm>
                            </wpg:grpSpPr>
                            <wps:wsp>
                              <wps:cNvPr id="48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2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67AC3" id="Grupo 47" o:spid="_x0000_s1026" style="width:106.8pt;height:.8pt;mso-position-horizontal-relative:char;mso-position-vertical-relative:line" coordsize="213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">
                      <v:line id="Line 30" o:spid="_x0000_s1027" style="position:absolute;visibility:visible;mso-wrap-style:square" from="0,8" to="213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" strokeweight=".26669mm"/>
                      <w10:anchorlock/>
                    </v:group>
                  </w:pict>
                </mc:Fallback>
              </mc:AlternateContent>
            </w:r>
          </w:p>
          <w:p w:rsidR="00CD32F1" w:rsidRDefault="00CD32F1" w:rsidP="002D1EC4">
            <w:pPr>
              <w:pStyle w:val="TableParagraph"/>
              <w:spacing w:before="11"/>
              <w:rPr>
                <w:rFonts w:ascii="Carlito"/>
                <w:b/>
                <w:sz w:val="20"/>
              </w:rPr>
            </w:pPr>
          </w:p>
          <w:p w:rsidR="00CD32F1" w:rsidRDefault="00CD32F1" w:rsidP="002D1EC4">
            <w:pPr>
              <w:pStyle w:val="TableParagraph"/>
              <w:tabs>
                <w:tab w:val="left" w:pos="3736"/>
              </w:tabs>
              <w:spacing w:line="319" w:lineRule="auto"/>
              <w:ind w:left="106" w:right="751"/>
              <w:rPr>
                <w:sz w:val="24"/>
              </w:rPr>
            </w:pPr>
            <w:r>
              <w:rPr>
                <w:sz w:val="24"/>
              </w:rPr>
              <w:t>I almost never buy books at a book store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anymore.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s.</w:t>
            </w:r>
          </w:p>
          <w:p w:rsidR="00CD32F1" w:rsidRDefault="00CD32F1" w:rsidP="002D1EC4">
            <w:pPr>
              <w:pStyle w:val="TableParagraph"/>
              <w:tabs>
                <w:tab w:val="left" w:pos="3249"/>
              </w:tabs>
              <w:spacing w:before="186" w:line="321" w:lineRule="auto"/>
              <w:ind w:left="106" w:right="624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to your e-mail account with your username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  <w:p w:rsidR="00CD32F1" w:rsidRDefault="00CD32F1" w:rsidP="002D1EC4">
            <w:pPr>
              <w:pStyle w:val="TableParagraph"/>
              <w:spacing w:before="182"/>
              <w:ind w:left="106"/>
              <w:rPr>
                <w:sz w:val="24"/>
              </w:rPr>
            </w:pPr>
            <w:r>
              <w:rPr>
                <w:sz w:val="24"/>
              </w:rPr>
              <w:t>Our teacher sent us an e-mail with an attachment</w:t>
            </w:r>
          </w:p>
          <w:p w:rsidR="00CD32F1" w:rsidRDefault="00CD32F1" w:rsidP="002D1EC4">
            <w:pPr>
              <w:pStyle w:val="TableParagraph"/>
              <w:tabs>
                <w:tab w:val="left" w:pos="5979"/>
              </w:tabs>
              <w:spacing w:before="91"/>
              <w:ind w:left="106"/>
              <w:rPr>
                <w:sz w:val="24"/>
              </w:rPr>
            </w:pPr>
            <w:r>
              <w:rPr>
                <w:sz w:val="24"/>
              </w:rPr>
              <w:t>called homework.doc 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‘doc’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</w:t>
            </w:r>
          </w:p>
          <w:p w:rsidR="00CD32F1" w:rsidRDefault="00CD32F1" w:rsidP="002D1EC4">
            <w:pPr>
              <w:pStyle w:val="TableParagraph"/>
              <w:spacing w:before="1"/>
              <w:rPr>
                <w:rFonts w:ascii="Carlito"/>
                <w:b/>
                <w:sz w:val="30"/>
              </w:rPr>
            </w:pPr>
          </w:p>
          <w:p w:rsidR="00CD32F1" w:rsidRDefault="00CD32F1" w:rsidP="002D1EC4">
            <w:pPr>
              <w:pStyle w:val="TableParagraph"/>
              <w:tabs>
                <w:tab w:val="left" w:pos="2686"/>
              </w:tabs>
              <w:ind w:left="106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is a secret. Only I know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 w:rsidR="00CD32F1" w:rsidRDefault="00CD32F1" w:rsidP="002D1EC4">
            <w:pPr>
              <w:pStyle w:val="TableParagraph"/>
              <w:tabs>
                <w:tab w:val="left" w:pos="3354"/>
              </w:tabs>
              <w:spacing w:before="192" w:line="360" w:lineRule="atLeast"/>
              <w:ind w:left="106" w:right="636"/>
              <w:rPr>
                <w:sz w:val="24"/>
              </w:rPr>
            </w:pPr>
            <w:r>
              <w:rPr>
                <w:sz w:val="24"/>
              </w:rPr>
              <w:t>I took a photo of our school yesterday, and sent it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to 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an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</w:t>
            </w:r>
          </w:p>
        </w:tc>
      </w:tr>
      <w:tr w:rsidR="00CD32F1" w:rsidTr="002D1EC4">
        <w:trPr>
          <w:trHeight w:val="506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spacing w:before="20"/>
              <w:ind w:left="13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B</w:t>
            </w: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tabs>
                <w:tab w:val="left" w:pos="939"/>
              </w:tabs>
              <w:spacing w:before="18"/>
              <w:ind w:left="191"/>
              <w:rPr>
                <w:i/>
              </w:rPr>
            </w:pPr>
            <w:r>
              <w:rPr>
                <w:sz w:val="28"/>
              </w:rPr>
              <w:t>blog</w:t>
            </w:r>
            <w:r>
              <w:rPr>
                <w:sz w:val="28"/>
              </w:rPr>
              <w:tab/>
            </w:r>
            <w:r>
              <w:rPr>
                <w:i/>
                <w:spacing w:val="-3"/>
              </w:rPr>
              <w:t>n.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505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spacing w:before="20"/>
              <w:ind w:left="10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D</w:t>
            </w: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18"/>
              <w:ind w:left="191"/>
              <w:rPr>
                <w:i/>
              </w:rPr>
            </w:pPr>
            <w:r>
              <w:rPr>
                <w:sz w:val="28"/>
              </w:rPr>
              <w:t>delete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i/>
              </w:rPr>
              <w:t>v.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435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16"/>
              <w:ind w:left="191"/>
              <w:rPr>
                <w:i/>
              </w:rPr>
            </w:pPr>
            <w:r>
              <w:rPr>
                <w:sz w:val="28"/>
              </w:rPr>
              <w:t xml:space="preserve">document </w:t>
            </w:r>
            <w:r>
              <w:rPr>
                <w:i/>
              </w:rPr>
              <w:t>n.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506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88"/>
              <w:ind w:left="191"/>
              <w:rPr>
                <w:i/>
              </w:rPr>
            </w:pPr>
            <w:r>
              <w:rPr>
                <w:sz w:val="28"/>
              </w:rPr>
              <w:t xml:space="preserve">download </w:t>
            </w:r>
            <w:r>
              <w:rPr>
                <w:i/>
              </w:rPr>
              <w:t>v.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576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spacing w:before="90"/>
              <w:ind w:left="13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E</w:t>
            </w: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88"/>
              <w:ind w:left="191"/>
              <w:rPr>
                <w:i/>
              </w:rPr>
            </w:pPr>
            <w:r>
              <w:rPr>
                <w:sz w:val="28"/>
              </w:rPr>
              <w:t xml:space="preserve">e-book </w:t>
            </w:r>
            <w:r>
              <w:rPr>
                <w:i/>
              </w:rPr>
              <w:t>n.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436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18"/>
              <w:ind w:left="191"/>
              <w:rPr>
                <w:i/>
              </w:rPr>
            </w:pPr>
            <w:r>
              <w:rPr>
                <w:sz w:val="28"/>
              </w:rPr>
              <w:t>e-mail address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i/>
              </w:rPr>
              <w:t>n.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576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spacing w:before="90"/>
              <w:ind w:left="9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F</w:t>
            </w: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88"/>
              <w:ind w:left="191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i/>
              </w:rPr>
              <w:t>n</w:t>
            </w:r>
            <w:r>
              <w:rPr>
                <w:sz w:val="28"/>
              </w:rPr>
              <w:t>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505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spacing w:before="20"/>
              <w:ind w:left="12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I</w:t>
            </w: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18"/>
              <w:ind w:left="191"/>
              <w:rPr>
                <w:i/>
              </w:rPr>
            </w:pPr>
            <w:r>
              <w:rPr>
                <w:sz w:val="28"/>
              </w:rPr>
              <w:t>in-box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i/>
              </w:rPr>
              <w:t>n.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505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spacing w:before="18"/>
              <w:ind w:left="8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K</w:t>
            </w: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16"/>
              <w:ind w:left="191"/>
              <w:rPr>
                <w:i/>
              </w:rPr>
            </w:pPr>
            <w:r>
              <w:rPr>
                <w:sz w:val="28"/>
              </w:rPr>
              <w:t xml:space="preserve">keyboard </w:t>
            </w:r>
            <w:r>
              <w:rPr>
                <w:i/>
              </w:rPr>
              <w:t>n.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506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spacing w:before="20"/>
              <w:ind w:left="13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L</w:t>
            </w: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18"/>
              <w:ind w:left="191"/>
              <w:rPr>
                <w:i/>
              </w:rPr>
            </w:pPr>
            <w:r>
              <w:rPr>
                <w:sz w:val="28"/>
              </w:rPr>
              <w:t xml:space="preserve">laptop </w:t>
            </w:r>
            <w:r>
              <w:rPr>
                <w:i/>
              </w:rPr>
              <w:t>n.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436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18"/>
              <w:ind w:left="191"/>
              <w:rPr>
                <w:i/>
              </w:rPr>
            </w:pPr>
            <w:r>
              <w:rPr>
                <w:sz w:val="28"/>
              </w:rPr>
              <w:t xml:space="preserve">link </w:t>
            </w:r>
            <w:r>
              <w:rPr>
                <w:i/>
              </w:rPr>
              <w:t>n.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576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spacing w:before="90"/>
              <w:ind w:left="8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O</w:t>
            </w: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88"/>
              <w:ind w:left="191"/>
              <w:rPr>
                <w:i/>
              </w:rPr>
            </w:pPr>
            <w:r>
              <w:rPr>
                <w:sz w:val="28"/>
              </w:rPr>
              <w:t>online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i/>
              </w:rPr>
              <w:t>adj.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537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spacing w:before="20"/>
              <w:ind w:left="9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P</w:t>
            </w: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before="18"/>
              <w:ind w:left="191"/>
              <w:rPr>
                <w:i/>
              </w:rPr>
            </w:pPr>
            <w:r>
              <w:rPr>
                <w:sz w:val="28"/>
              </w:rPr>
              <w:t xml:space="preserve">password </w:t>
            </w:r>
            <w:r>
              <w:rPr>
                <w:i/>
              </w:rPr>
              <w:t>n.</w:t>
            </w:r>
          </w:p>
        </w:tc>
        <w:tc>
          <w:tcPr>
            <w:tcW w:w="611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  <w:tr w:rsidR="00CD32F1" w:rsidTr="002D1EC4">
        <w:trPr>
          <w:trHeight w:val="446"/>
        </w:trPr>
        <w:tc>
          <w:tcPr>
            <w:tcW w:w="703" w:type="dxa"/>
          </w:tcPr>
          <w:p w:rsidR="00CD32F1" w:rsidRDefault="00CD32F1" w:rsidP="002D1EC4">
            <w:pPr>
              <w:pStyle w:val="TableParagraph"/>
              <w:spacing w:line="427" w:lineRule="exact"/>
              <w:ind w:left="12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S</w:t>
            </w:r>
          </w:p>
        </w:tc>
        <w:tc>
          <w:tcPr>
            <w:tcW w:w="2534" w:type="dxa"/>
          </w:tcPr>
          <w:p w:rsidR="00CD32F1" w:rsidRDefault="00CD32F1" w:rsidP="002D1EC4">
            <w:pPr>
              <w:pStyle w:val="TableParagraph"/>
              <w:spacing w:line="306" w:lineRule="exact"/>
              <w:ind w:left="191"/>
              <w:rPr>
                <w:i/>
              </w:rPr>
            </w:pPr>
            <w:r>
              <w:rPr>
                <w:sz w:val="28"/>
              </w:rPr>
              <w:t>sign in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i/>
              </w:rPr>
              <w:t>v.</w:t>
            </w:r>
          </w:p>
        </w:tc>
        <w:tc>
          <w:tcPr>
            <w:tcW w:w="611" w:type="dxa"/>
          </w:tcPr>
          <w:p w:rsidR="00CD32F1" w:rsidRDefault="00CD32F1" w:rsidP="002D1E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48" w:type="dxa"/>
            <w:vMerge/>
            <w:tcBorders>
              <w:top w:val="nil"/>
            </w:tcBorders>
          </w:tcPr>
          <w:p w:rsidR="00CD32F1" w:rsidRDefault="00CD32F1" w:rsidP="002D1EC4">
            <w:pPr>
              <w:rPr>
                <w:sz w:val="2"/>
                <w:szCs w:val="2"/>
              </w:rPr>
            </w:pPr>
          </w:p>
        </w:tc>
      </w:tr>
    </w:tbl>
    <w:p w:rsidR="008315D3" w:rsidRDefault="008315D3" w:rsidP="00667B44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1359FA" w:rsidRDefault="001359FA" w:rsidP="00667B4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1359FA" w:rsidRDefault="001359FA" w:rsidP="00667B4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1359FA" w:rsidRDefault="001359FA" w:rsidP="00667B4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bookmarkStart w:id="0" w:name="_GoBack"/>
      <w:bookmarkEnd w:id="0"/>
    </w:p>
    <w:sectPr w:rsidR="001359FA" w:rsidSect="00F6333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0C2" w:rsidRDefault="006530C2">
      <w:pPr>
        <w:spacing w:after="0" w:line="240" w:lineRule="auto"/>
      </w:pPr>
      <w:r>
        <w:separator/>
      </w:r>
    </w:p>
  </w:endnote>
  <w:endnote w:type="continuationSeparator" w:id="0">
    <w:p w:rsidR="006530C2" w:rsidRDefault="0065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44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Uralic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0C2" w:rsidRDefault="006530C2">
      <w:pPr>
        <w:spacing w:after="0" w:line="240" w:lineRule="auto"/>
      </w:pPr>
      <w:r>
        <w:separator/>
      </w:r>
    </w:p>
  </w:footnote>
  <w:footnote w:type="continuationSeparator" w:id="0">
    <w:p w:rsidR="006530C2" w:rsidRDefault="00653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1123D93"/>
    <w:multiLevelType w:val="hybridMultilevel"/>
    <w:tmpl w:val="006EBDB4"/>
    <w:lvl w:ilvl="0" w:tplc="388A69D0">
      <w:numFmt w:val="bullet"/>
      <w:lvlText w:val="⚫"/>
      <w:lvlJc w:val="left"/>
      <w:pPr>
        <w:ind w:left="592" w:hanging="481"/>
      </w:pPr>
      <w:rPr>
        <w:rFonts w:ascii="Wingdings" w:eastAsia="Wingdings" w:hAnsi="Wingdings" w:cs="Wingdings" w:hint="default"/>
        <w:w w:val="204"/>
        <w:sz w:val="24"/>
        <w:szCs w:val="24"/>
        <w:lang w:val="en-US" w:eastAsia="en-US" w:bidi="ar-SA"/>
      </w:rPr>
    </w:lvl>
    <w:lvl w:ilvl="1" w:tplc="E71CCEE6">
      <w:start w:val="1"/>
      <w:numFmt w:val="decimal"/>
      <w:lvlText w:val="%2."/>
      <w:lvlJc w:val="left"/>
      <w:pPr>
        <w:ind w:left="657" w:hanging="387"/>
        <w:jc w:val="right"/>
      </w:pPr>
      <w:rPr>
        <w:rFonts w:ascii="Arial" w:eastAsia="Arial" w:hAnsi="Arial" w:cs="Arial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 w:tplc="DD606D92">
      <w:start w:val="1"/>
      <w:numFmt w:val="decimal"/>
      <w:lvlText w:val="%3."/>
      <w:lvlJc w:val="left"/>
      <w:pPr>
        <w:ind w:left="909" w:hanging="305"/>
        <w:jc w:val="righ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E16A4C2E">
      <w:numFmt w:val="bullet"/>
      <w:lvlText w:val="•"/>
      <w:lvlJc w:val="left"/>
      <w:pPr>
        <w:ind w:left="1391" w:hanging="305"/>
      </w:pPr>
      <w:rPr>
        <w:rFonts w:hint="default"/>
        <w:lang w:val="en-US" w:eastAsia="en-US" w:bidi="ar-SA"/>
      </w:rPr>
    </w:lvl>
    <w:lvl w:ilvl="4" w:tplc="0AAA9886">
      <w:numFmt w:val="bullet"/>
      <w:lvlText w:val="•"/>
      <w:lvlJc w:val="left"/>
      <w:pPr>
        <w:ind w:left="1883" w:hanging="305"/>
      </w:pPr>
      <w:rPr>
        <w:rFonts w:hint="default"/>
        <w:lang w:val="en-US" w:eastAsia="en-US" w:bidi="ar-SA"/>
      </w:rPr>
    </w:lvl>
    <w:lvl w:ilvl="5" w:tplc="EF5C5274">
      <w:numFmt w:val="bullet"/>
      <w:lvlText w:val="•"/>
      <w:lvlJc w:val="left"/>
      <w:pPr>
        <w:ind w:left="2375" w:hanging="305"/>
      </w:pPr>
      <w:rPr>
        <w:rFonts w:hint="default"/>
        <w:lang w:val="en-US" w:eastAsia="en-US" w:bidi="ar-SA"/>
      </w:rPr>
    </w:lvl>
    <w:lvl w:ilvl="6" w:tplc="B6C8B922">
      <w:numFmt w:val="bullet"/>
      <w:lvlText w:val="•"/>
      <w:lvlJc w:val="left"/>
      <w:pPr>
        <w:ind w:left="2867" w:hanging="305"/>
      </w:pPr>
      <w:rPr>
        <w:rFonts w:hint="default"/>
        <w:lang w:val="en-US" w:eastAsia="en-US" w:bidi="ar-SA"/>
      </w:rPr>
    </w:lvl>
    <w:lvl w:ilvl="7" w:tplc="DDF0D1FC">
      <w:numFmt w:val="bullet"/>
      <w:lvlText w:val="•"/>
      <w:lvlJc w:val="left"/>
      <w:pPr>
        <w:ind w:left="3359" w:hanging="305"/>
      </w:pPr>
      <w:rPr>
        <w:rFonts w:hint="default"/>
        <w:lang w:val="en-US" w:eastAsia="en-US" w:bidi="ar-SA"/>
      </w:rPr>
    </w:lvl>
    <w:lvl w:ilvl="8" w:tplc="25BCFE7A">
      <w:numFmt w:val="bullet"/>
      <w:lvlText w:val="•"/>
      <w:lvlJc w:val="left"/>
      <w:pPr>
        <w:ind w:left="3851" w:hanging="305"/>
      </w:pPr>
      <w:rPr>
        <w:rFonts w:hint="default"/>
        <w:lang w:val="en-US" w:eastAsia="en-US" w:bidi="ar-SA"/>
      </w:rPr>
    </w:lvl>
  </w:abstractNum>
  <w:abstractNum w:abstractNumId="6" w15:restartNumberingAfterBreak="0">
    <w:nsid w:val="027B5C07"/>
    <w:multiLevelType w:val="hybridMultilevel"/>
    <w:tmpl w:val="B7E2E7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041E9"/>
    <w:multiLevelType w:val="hybridMultilevel"/>
    <w:tmpl w:val="23B6649A"/>
    <w:lvl w:ilvl="0" w:tplc="E6E8EE98">
      <w:start w:val="1"/>
      <w:numFmt w:val="upperRoman"/>
      <w:lvlText w:val="%1."/>
      <w:lvlJc w:val="left"/>
      <w:pPr>
        <w:ind w:left="1003" w:hanging="72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C36A97"/>
    <w:multiLevelType w:val="hybridMultilevel"/>
    <w:tmpl w:val="06AEA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114C"/>
    <w:multiLevelType w:val="hybridMultilevel"/>
    <w:tmpl w:val="86A0069C"/>
    <w:lvl w:ilvl="0" w:tplc="0BF2A66C">
      <w:numFmt w:val="bullet"/>
      <w:lvlText w:val=""/>
      <w:lvlJc w:val="left"/>
      <w:pPr>
        <w:ind w:left="700" w:hanging="48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1D87E1C">
      <w:numFmt w:val="bullet"/>
      <w:lvlText w:val="•"/>
      <w:lvlJc w:val="left"/>
      <w:pPr>
        <w:ind w:left="1668" w:hanging="481"/>
      </w:pPr>
      <w:rPr>
        <w:rFonts w:hint="default"/>
        <w:lang w:val="en-US" w:eastAsia="en-US" w:bidi="ar-SA"/>
      </w:rPr>
    </w:lvl>
    <w:lvl w:ilvl="2" w:tplc="6D1E755E">
      <w:numFmt w:val="bullet"/>
      <w:lvlText w:val="•"/>
      <w:lvlJc w:val="left"/>
      <w:pPr>
        <w:ind w:left="2637" w:hanging="481"/>
      </w:pPr>
      <w:rPr>
        <w:rFonts w:hint="default"/>
        <w:lang w:val="en-US" w:eastAsia="en-US" w:bidi="ar-SA"/>
      </w:rPr>
    </w:lvl>
    <w:lvl w:ilvl="3" w:tplc="3294E776">
      <w:numFmt w:val="bullet"/>
      <w:lvlText w:val="•"/>
      <w:lvlJc w:val="left"/>
      <w:pPr>
        <w:ind w:left="3605" w:hanging="481"/>
      </w:pPr>
      <w:rPr>
        <w:rFonts w:hint="default"/>
        <w:lang w:val="en-US" w:eastAsia="en-US" w:bidi="ar-SA"/>
      </w:rPr>
    </w:lvl>
    <w:lvl w:ilvl="4" w:tplc="5178E0B2">
      <w:numFmt w:val="bullet"/>
      <w:lvlText w:val="•"/>
      <w:lvlJc w:val="left"/>
      <w:pPr>
        <w:ind w:left="4574" w:hanging="481"/>
      </w:pPr>
      <w:rPr>
        <w:rFonts w:hint="default"/>
        <w:lang w:val="en-US" w:eastAsia="en-US" w:bidi="ar-SA"/>
      </w:rPr>
    </w:lvl>
    <w:lvl w:ilvl="5" w:tplc="91C83234">
      <w:numFmt w:val="bullet"/>
      <w:lvlText w:val="•"/>
      <w:lvlJc w:val="left"/>
      <w:pPr>
        <w:ind w:left="5543" w:hanging="481"/>
      </w:pPr>
      <w:rPr>
        <w:rFonts w:hint="default"/>
        <w:lang w:val="en-US" w:eastAsia="en-US" w:bidi="ar-SA"/>
      </w:rPr>
    </w:lvl>
    <w:lvl w:ilvl="6" w:tplc="7DA0C876">
      <w:numFmt w:val="bullet"/>
      <w:lvlText w:val="•"/>
      <w:lvlJc w:val="left"/>
      <w:pPr>
        <w:ind w:left="6511" w:hanging="481"/>
      </w:pPr>
      <w:rPr>
        <w:rFonts w:hint="default"/>
        <w:lang w:val="en-US" w:eastAsia="en-US" w:bidi="ar-SA"/>
      </w:rPr>
    </w:lvl>
    <w:lvl w:ilvl="7" w:tplc="F2706C2A">
      <w:numFmt w:val="bullet"/>
      <w:lvlText w:val="•"/>
      <w:lvlJc w:val="left"/>
      <w:pPr>
        <w:ind w:left="7480" w:hanging="481"/>
      </w:pPr>
      <w:rPr>
        <w:rFonts w:hint="default"/>
        <w:lang w:val="en-US" w:eastAsia="en-US" w:bidi="ar-SA"/>
      </w:rPr>
    </w:lvl>
    <w:lvl w:ilvl="8" w:tplc="FB22E7CA">
      <w:numFmt w:val="bullet"/>
      <w:lvlText w:val="•"/>
      <w:lvlJc w:val="left"/>
      <w:pPr>
        <w:ind w:left="8449" w:hanging="481"/>
      </w:pPr>
      <w:rPr>
        <w:rFonts w:hint="default"/>
        <w:lang w:val="en-US" w:eastAsia="en-US" w:bidi="ar-SA"/>
      </w:rPr>
    </w:lvl>
  </w:abstractNum>
  <w:abstractNum w:abstractNumId="10" w15:restartNumberingAfterBreak="0">
    <w:nsid w:val="1D0E4B3C"/>
    <w:multiLevelType w:val="hybridMultilevel"/>
    <w:tmpl w:val="1C122C4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510AE"/>
    <w:multiLevelType w:val="hybridMultilevel"/>
    <w:tmpl w:val="00E00DBC"/>
    <w:lvl w:ilvl="0" w:tplc="2D7C7702">
      <w:start w:val="1"/>
      <w:numFmt w:val="upperRoman"/>
      <w:lvlText w:val="%1."/>
      <w:lvlJc w:val="left"/>
      <w:pPr>
        <w:ind w:left="862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3A62618"/>
    <w:multiLevelType w:val="hybridMultilevel"/>
    <w:tmpl w:val="DAAE0070"/>
    <w:lvl w:ilvl="0" w:tplc="F880D36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9101E"/>
    <w:multiLevelType w:val="hybridMultilevel"/>
    <w:tmpl w:val="9198135E"/>
    <w:lvl w:ilvl="0" w:tplc="38FEC484">
      <w:start w:val="1"/>
      <w:numFmt w:val="upperRoman"/>
      <w:lvlText w:val="%1."/>
      <w:lvlJc w:val="left"/>
      <w:pPr>
        <w:ind w:left="1080" w:hanging="720"/>
      </w:pPr>
      <w:rPr>
        <w:rFonts w:ascii="Calibri" w:hAnsi="Calibri" w:cs="font344"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426E1"/>
    <w:multiLevelType w:val="hybridMultilevel"/>
    <w:tmpl w:val="F9A25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C5948"/>
    <w:multiLevelType w:val="hybridMultilevel"/>
    <w:tmpl w:val="873A664E"/>
    <w:lvl w:ilvl="0" w:tplc="4968929A">
      <w:start w:val="1"/>
      <w:numFmt w:val="decimal"/>
      <w:lvlText w:val="%1."/>
      <w:lvlJc w:val="left"/>
      <w:pPr>
        <w:ind w:left="720" w:hanging="360"/>
      </w:pPr>
      <w:rPr>
        <w:rFonts w:ascii="Calibri" w:hAnsi="Calibri" w:cs="font344" w:hint="default"/>
        <w:color w:val="0000FF" w:themeColor="hyperlink"/>
        <w:sz w:val="22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372A4"/>
    <w:multiLevelType w:val="hybridMultilevel"/>
    <w:tmpl w:val="F6C44878"/>
    <w:lvl w:ilvl="0" w:tplc="F2ECE6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14F38"/>
    <w:multiLevelType w:val="hybridMultilevel"/>
    <w:tmpl w:val="A9F47B72"/>
    <w:lvl w:ilvl="0" w:tplc="8E722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9718D9"/>
    <w:multiLevelType w:val="hybridMultilevel"/>
    <w:tmpl w:val="512A2F62"/>
    <w:lvl w:ilvl="0" w:tplc="45E267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5C5380F"/>
    <w:multiLevelType w:val="hybridMultilevel"/>
    <w:tmpl w:val="5E5A387A"/>
    <w:lvl w:ilvl="0" w:tplc="F58C87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C2EA6"/>
    <w:multiLevelType w:val="hybridMultilevel"/>
    <w:tmpl w:val="0E5A0172"/>
    <w:lvl w:ilvl="0" w:tplc="1DCA31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26460"/>
    <w:multiLevelType w:val="hybridMultilevel"/>
    <w:tmpl w:val="CE5AFF70"/>
    <w:lvl w:ilvl="0" w:tplc="01B25BC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DB485D"/>
    <w:multiLevelType w:val="hybridMultilevel"/>
    <w:tmpl w:val="167E23B2"/>
    <w:lvl w:ilvl="0" w:tplc="D2A8F3E2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E19CA"/>
    <w:multiLevelType w:val="hybridMultilevel"/>
    <w:tmpl w:val="1EC8269A"/>
    <w:lvl w:ilvl="0" w:tplc="9684BF9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BC33017"/>
    <w:multiLevelType w:val="hybridMultilevel"/>
    <w:tmpl w:val="6EBCC58E"/>
    <w:lvl w:ilvl="0" w:tplc="7556D8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D2F3F"/>
    <w:multiLevelType w:val="hybridMultilevel"/>
    <w:tmpl w:val="8CDC6FE8"/>
    <w:lvl w:ilvl="0" w:tplc="9ABA6ADC">
      <w:numFmt w:val="bullet"/>
      <w:lvlText w:val=""/>
      <w:lvlJc w:val="left"/>
      <w:pPr>
        <w:ind w:left="712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0E296E">
      <w:start w:val="1"/>
      <w:numFmt w:val="decimal"/>
      <w:lvlText w:val="%2."/>
      <w:lvlJc w:val="left"/>
      <w:pPr>
        <w:ind w:left="700" w:hanging="334"/>
        <w:jc w:val="righ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 w:tplc="E5302148">
      <w:numFmt w:val="bullet"/>
      <w:lvlText w:val="•"/>
      <w:lvlJc w:val="left"/>
      <w:pPr>
        <w:ind w:left="1811" w:hanging="334"/>
      </w:pPr>
      <w:rPr>
        <w:rFonts w:hint="default"/>
        <w:lang w:val="en-US" w:eastAsia="en-US" w:bidi="ar-SA"/>
      </w:rPr>
    </w:lvl>
    <w:lvl w:ilvl="3" w:tplc="16DAF78A">
      <w:numFmt w:val="bullet"/>
      <w:lvlText w:val="•"/>
      <w:lvlJc w:val="left"/>
      <w:pPr>
        <w:ind w:left="2903" w:hanging="334"/>
      </w:pPr>
      <w:rPr>
        <w:rFonts w:hint="default"/>
        <w:lang w:val="en-US" w:eastAsia="en-US" w:bidi="ar-SA"/>
      </w:rPr>
    </w:lvl>
    <w:lvl w:ilvl="4" w:tplc="FBCED512">
      <w:numFmt w:val="bullet"/>
      <w:lvlText w:val="•"/>
      <w:lvlJc w:val="left"/>
      <w:pPr>
        <w:ind w:left="3995" w:hanging="334"/>
      </w:pPr>
      <w:rPr>
        <w:rFonts w:hint="default"/>
        <w:lang w:val="en-US" w:eastAsia="en-US" w:bidi="ar-SA"/>
      </w:rPr>
    </w:lvl>
    <w:lvl w:ilvl="5" w:tplc="ABD0E76E">
      <w:numFmt w:val="bullet"/>
      <w:lvlText w:val="•"/>
      <w:lvlJc w:val="left"/>
      <w:pPr>
        <w:ind w:left="5087" w:hanging="334"/>
      </w:pPr>
      <w:rPr>
        <w:rFonts w:hint="default"/>
        <w:lang w:val="en-US" w:eastAsia="en-US" w:bidi="ar-SA"/>
      </w:rPr>
    </w:lvl>
    <w:lvl w:ilvl="6" w:tplc="1F0204E8">
      <w:numFmt w:val="bullet"/>
      <w:lvlText w:val="•"/>
      <w:lvlJc w:val="left"/>
      <w:pPr>
        <w:ind w:left="6179" w:hanging="334"/>
      </w:pPr>
      <w:rPr>
        <w:rFonts w:hint="default"/>
        <w:lang w:val="en-US" w:eastAsia="en-US" w:bidi="ar-SA"/>
      </w:rPr>
    </w:lvl>
    <w:lvl w:ilvl="7" w:tplc="A5288144">
      <w:numFmt w:val="bullet"/>
      <w:lvlText w:val="•"/>
      <w:lvlJc w:val="left"/>
      <w:pPr>
        <w:ind w:left="7270" w:hanging="334"/>
      </w:pPr>
      <w:rPr>
        <w:rFonts w:hint="default"/>
        <w:lang w:val="en-US" w:eastAsia="en-US" w:bidi="ar-SA"/>
      </w:rPr>
    </w:lvl>
    <w:lvl w:ilvl="8" w:tplc="7B4C6F7A">
      <w:numFmt w:val="bullet"/>
      <w:lvlText w:val="•"/>
      <w:lvlJc w:val="left"/>
      <w:pPr>
        <w:ind w:left="8362" w:hanging="334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6"/>
  </w:num>
  <w:num w:numId="5">
    <w:abstractNumId w:val="25"/>
  </w:num>
  <w:num w:numId="6">
    <w:abstractNumId w:val="5"/>
  </w:num>
  <w:num w:numId="7">
    <w:abstractNumId w:val="2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</w:num>
  <w:num w:numId="11">
    <w:abstractNumId w:val="18"/>
  </w:num>
  <w:num w:numId="12">
    <w:abstractNumId w:val="17"/>
  </w:num>
  <w:num w:numId="13">
    <w:abstractNumId w:val="20"/>
  </w:num>
  <w:num w:numId="14">
    <w:abstractNumId w:val="23"/>
  </w:num>
  <w:num w:numId="15">
    <w:abstractNumId w:val="16"/>
  </w:num>
  <w:num w:numId="16">
    <w:abstractNumId w:val="24"/>
  </w:num>
  <w:num w:numId="17">
    <w:abstractNumId w:val="22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2"/>
  </w:num>
  <w:num w:numId="24">
    <w:abstractNumId w:val="3"/>
  </w:num>
  <w:num w:numId="25">
    <w:abstractNumId w:val="4"/>
  </w:num>
  <w:num w:numId="26">
    <w:abstractNumId w:val="8"/>
  </w:num>
  <w:num w:numId="27">
    <w:abstractNumId w:val="19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B1"/>
    <w:rsid w:val="0002141D"/>
    <w:rsid w:val="000226F4"/>
    <w:rsid w:val="000260A7"/>
    <w:rsid w:val="0002683F"/>
    <w:rsid w:val="0003577F"/>
    <w:rsid w:val="00045809"/>
    <w:rsid w:val="00056C4B"/>
    <w:rsid w:val="00057C45"/>
    <w:rsid w:val="00072B1C"/>
    <w:rsid w:val="00092D2C"/>
    <w:rsid w:val="000A3140"/>
    <w:rsid w:val="000A79C8"/>
    <w:rsid w:val="000D76DB"/>
    <w:rsid w:val="000E412A"/>
    <w:rsid w:val="000F22AB"/>
    <w:rsid w:val="000F37BC"/>
    <w:rsid w:val="000F4309"/>
    <w:rsid w:val="00120999"/>
    <w:rsid w:val="001357B8"/>
    <w:rsid w:val="001359FA"/>
    <w:rsid w:val="00142EDD"/>
    <w:rsid w:val="001456F4"/>
    <w:rsid w:val="001664B3"/>
    <w:rsid w:val="001944BF"/>
    <w:rsid w:val="001A53B2"/>
    <w:rsid w:val="001C492F"/>
    <w:rsid w:val="001D76C3"/>
    <w:rsid w:val="001F41E7"/>
    <w:rsid w:val="001F7003"/>
    <w:rsid w:val="00200FB4"/>
    <w:rsid w:val="00215218"/>
    <w:rsid w:val="00217B63"/>
    <w:rsid w:val="00232801"/>
    <w:rsid w:val="00232DB2"/>
    <w:rsid w:val="00234704"/>
    <w:rsid w:val="00257EAE"/>
    <w:rsid w:val="002746A7"/>
    <w:rsid w:val="002878E4"/>
    <w:rsid w:val="002F46AC"/>
    <w:rsid w:val="00305AC9"/>
    <w:rsid w:val="003211EE"/>
    <w:rsid w:val="003279DF"/>
    <w:rsid w:val="0033157C"/>
    <w:rsid w:val="003418BE"/>
    <w:rsid w:val="0034630D"/>
    <w:rsid w:val="0034681C"/>
    <w:rsid w:val="00353B0A"/>
    <w:rsid w:val="003544CD"/>
    <w:rsid w:val="003760A9"/>
    <w:rsid w:val="00391BD9"/>
    <w:rsid w:val="003A39CD"/>
    <w:rsid w:val="003A5669"/>
    <w:rsid w:val="003B25D4"/>
    <w:rsid w:val="003D44C2"/>
    <w:rsid w:val="003D4FD2"/>
    <w:rsid w:val="003F488F"/>
    <w:rsid w:val="0043228E"/>
    <w:rsid w:val="0044264F"/>
    <w:rsid w:val="00451588"/>
    <w:rsid w:val="00456CDD"/>
    <w:rsid w:val="004728AA"/>
    <w:rsid w:val="00497901"/>
    <w:rsid w:val="004A0EB3"/>
    <w:rsid w:val="004C4887"/>
    <w:rsid w:val="004D0AB3"/>
    <w:rsid w:val="004E628E"/>
    <w:rsid w:val="00524667"/>
    <w:rsid w:val="00534A64"/>
    <w:rsid w:val="00543FCF"/>
    <w:rsid w:val="00550B6A"/>
    <w:rsid w:val="0058002D"/>
    <w:rsid w:val="00586E4A"/>
    <w:rsid w:val="005C6953"/>
    <w:rsid w:val="005C7286"/>
    <w:rsid w:val="005D55E6"/>
    <w:rsid w:val="006010C7"/>
    <w:rsid w:val="006057D1"/>
    <w:rsid w:val="00642F3F"/>
    <w:rsid w:val="00645A6B"/>
    <w:rsid w:val="006530C2"/>
    <w:rsid w:val="006613B6"/>
    <w:rsid w:val="00667B44"/>
    <w:rsid w:val="00674416"/>
    <w:rsid w:val="00681F11"/>
    <w:rsid w:val="00685299"/>
    <w:rsid w:val="00697E43"/>
    <w:rsid w:val="006C6CA3"/>
    <w:rsid w:val="006D214A"/>
    <w:rsid w:val="006E1840"/>
    <w:rsid w:val="006E44BD"/>
    <w:rsid w:val="006E502A"/>
    <w:rsid w:val="006F2611"/>
    <w:rsid w:val="006F5E17"/>
    <w:rsid w:val="00703310"/>
    <w:rsid w:val="007064C4"/>
    <w:rsid w:val="00713F21"/>
    <w:rsid w:val="00730492"/>
    <w:rsid w:val="00737E2F"/>
    <w:rsid w:val="00747DE7"/>
    <w:rsid w:val="0076091E"/>
    <w:rsid w:val="0076100D"/>
    <w:rsid w:val="007632CB"/>
    <w:rsid w:val="00764F4D"/>
    <w:rsid w:val="00772DCF"/>
    <w:rsid w:val="00773B58"/>
    <w:rsid w:val="00776409"/>
    <w:rsid w:val="00783716"/>
    <w:rsid w:val="00783CB1"/>
    <w:rsid w:val="00792991"/>
    <w:rsid w:val="007A3DBE"/>
    <w:rsid w:val="007B4148"/>
    <w:rsid w:val="007C5E87"/>
    <w:rsid w:val="007D1A80"/>
    <w:rsid w:val="007E678F"/>
    <w:rsid w:val="008000FD"/>
    <w:rsid w:val="00820532"/>
    <w:rsid w:val="0082690D"/>
    <w:rsid w:val="008315D3"/>
    <w:rsid w:val="00840F87"/>
    <w:rsid w:val="008816C0"/>
    <w:rsid w:val="008848F0"/>
    <w:rsid w:val="008B0977"/>
    <w:rsid w:val="008B5376"/>
    <w:rsid w:val="008F5362"/>
    <w:rsid w:val="00900F8B"/>
    <w:rsid w:val="00926890"/>
    <w:rsid w:val="00927359"/>
    <w:rsid w:val="00932383"/>
    <w:rsid w:val="009363B1"/>
    <w:rsid w:val="00944E90"/>
    <w:rsid w:val="009453E8"/>
    <w:rsid w:val="00945EAB"/>
    <w:rsid w:val="00947997"/>
    <w:rsid w:val="00960F77"/>
    <w:rsid w:val="00970F59"/>
    <w:rsid w:val="00977687"/>
    <w:rsid w:val="00987750"/>
    <w:rsid w:val="00994D15"/>
    <w:rsid w:val="009A792C"/>
    <w:rsid w:val="009E2042"/>
    <w:rsid w:val="009E28A9"/>
    <w:rsid w:val="009F2227"/>
    <w:rsid w:val="00A20481"/>
    <w:rsid w:val="00A44B77"/>
    <w:rsid w:val="00A54F23"/>
    <w:rsid w:val="00A65088"/>
    <w:rsid w:val="00A9369A"/>
    <w:rsid w:val="00AA6E30"/>
    <w:rsid w:val="00AB2516"/>
    <w:rsid w:val="00AC04B4"/>
    <w:rsid w:val="00AC6501"/>
    <w:rsid w:val="00B022D4"/>
    <w:rsid w:val="00B02804"/>
    <w:rsid w:val="00B33A2A"/>
    <w:rsid w:val="00B37F6A"/>
    <w:rsid w:val="00B40549"/>
    <w:rsid w:val="00B622D8"/>
    <w:rsid w:val="00B65CB6"/>
    <w:rsid w:val="00B76001"/>
    <w:rsid w:val="00B81167"/>
    <w:rsid w:val="00B83612"/>
    <w:rsid w:val="00B916A6"/>
    <w:rsid w:val="00BA00AB"/>
    <w:rsid w:val="00BA0982"/>
    <w:rsid w:val="00BC185C"/>
    <w:rsid w:val="00BC35E4"/>
    <w:rsid w:val="00BE572A"/>
    <w:rsid w:val="00C04900"/>
    <w:rsid w:val="00C142F0"/>
    <w:rsid w:val="00C14449"/>
    <w:rsid w:val="00C34F2B"/>
    <w:rsid w:val="00C40B12"/>
    <w:rsid w:val="00C45B88"/>
    <w:rsid w:val="00C56BA2"/>
    <w:rsid w:val="00C7484B"/>
    <w:rsid w:val="00C8739A"/>
    <w:rsid w:val="00C92DA5"/>
    <w:rsid w:val="00C92FA2"/>
    <w:rsid w:val="00C96763"/>
    <w:rsid w:val="00CA1554"/>
    <w:rsid w:val="00CD32F1"/>
    <w:rsid w:val="00D02696"/>
    <w:rsid w:val="00D106D9"/>
    <w:rsid w:val="00D22E9C"/>
    <w:rsid w:val="00D24838"/>
    <w:rsid w:val="00D54165"/>
    <w:rsid w:val="00D6727F"/>
    <w:rsid w:val="00D70806"/>
    <w:rsid w:val="00D81CD3"/>
    <w:rsid w:val="00D93AE3"/>
    <w:rsid w:val="00DC52F4"/>
    <w:rsid w:val="00DE1C39"/>
    <w:rsid w:val="00DF0A64"/>
    <w:rsid w:val="00E00658"/>
    <w:rsid w:val="00E117D2"/>
    <w:rsid w:val="00E339AE"/>
    <w:rsid w:val="00E37324"/>
    <w:rsid w:val="00E5372F"/>
    <w:rsid w:val="00E62097"/>
    <w:rsid w:val="00E912F9"/>
    <w:rsid w:val="00EA2C35"/>
    <w:rsid w:val="00EA7C00"/>
    <w:rsid w:val="00EB0ACB"/>
    <w:rsid w:val="00EB7FC9"/>
    <w:rsid w:val="00EC0C66"/>
    <w:rsid w:val="00EC3EEE"/>
    <w:rsid w:val="00EC5066"/>
    <w:rsid w:val="00ED219F"/>
    <w:rsid w:val="00F250A7"/>
    <w:rsid w:val="00F44869"/>
    <w:rsid w:val="00F44C4E"/>
    <w:rsid w:val="00F572C6"/>
    <w:rsid w:val="00F60DE7"/>
    <w:rsid w:val="00F6333E"/>
    <w:rsid w:val="00F76758"/>
    <w:rsid w:val="00F934E1"/>
    <w:rsid w:val="00F9524C"/>
    <w:rsid w:val="00F9737C"/>
    <w:rsid w:val="00FA1B4C"/>
    <w:rsid w:val="00FA5084"/>
    <w:rsid w:val="00FA6AB1"/>
    <w:rsid w:val="00FC5175"/>
    <w:rsid w:val="00FD01F9"/>
    <w:rsid w:val="00FD5B3D"/>
    <w:rsid w:val="00FF5148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65229"/>
  <w15:docId w15:val="{5172604D-2F3B-EC48-84B1-94017172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B1"/>
    <w:pPr>
      <w:suppressAutoHyphens/>
    </w:pPr>
    <w:rPr>
      <w:rFonts w:ascii="Calibri" w:eastAsia="SimSun" w:hAnsi="Calibri" w:cs="font344"/>
      <w:kern w:val="1"/>
      <w:lang w:eastAsia="ar-SA"/>
    </w:rPr>
  </w:style>
  <w:style w:type="paragraph" w:styleId="Ttulo1">
    <w:name w:val="heading 1"/>
    <w:basedOn w:val="Normal"/>
    <w:link w:val="Ttulo1Car"/>
    <w:uiPriority w:val="1"/>
    <w:qFormat/>
    <w:rsid w:val="00AA6E30"/>
    <w:pPr>
      <w:widowControl w:val="0"/>
      <w:suppressAutoHyphens w:val="0"/>
      <w:autoSpaceDE w:val="0"/>
      <w:autoSpaceDN w:val="0"/>
      <w:spacing w:after="0" w:line="240" w:lineRule="auto"/>
      <w:ind w:left="112"/>
      <w:outlineLvl w:val="0"/>
    </w:pPr>
    <w:rPr>
      <w:rFonts w:ascii="Gothic Uralic" w:eastAsia="Gothic Uralic" w:hAnsi="Gothic Uralic" w:cs="Gothic Uralic"/>
      <w:b/>
      <w:bCs/>
      <w:kern w:val="0"/>
      <w:sz w:val="36"/>
      <w:szCs w:val="36"/>
      <w:lang w:val="en-US" w:eastAsia="en-US"/>
    </w:rPr>
  </w:style>
  <w:style w:type="paragraph" w:styleId="Ttulo5">
    <w:name w:val="heading 5"/>
    <w:basedOn w:val="Normal"/>
    <w:link w:val="Ttulo5Car"/>
    <w:qFormat/>
    <w:rsid w:val="00FC5175"/>
    <w:pPr>
      <w:suppressAutoHyphens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9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AB1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Prrafodelista">
    <w:name w:val="List Paragraph"/>
    <w:basedOn w:val="Normal"/>
    <w:uiPriority w:val="1"/>
    <w:qFormat/>
    <w:rsid w:val="007A3DB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A6E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A6E30"/>
    <w:pPr>
      <w:widowControl w:val="0"/>
      <w:suppressAutoHyphens w:val="0"/>
      <w:autoSpaceDE w:val="0"/>
      <w:autoSpaceDN w:val="0"/>
      <w:spacing w:before="163" w:after="0" w:line="240" w:lineRule="auto"/>
      <w:ind w:left="700"/>
    </w:pPr>
    <w:rPr>
      <w:rFonts w:ascii="Arial" w:eastAsia="Arial" w:hAnsi="Arial" w:cs="Arial"/>
      <w:kern w:val="0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6E30"/>
    <w:rPr>
      <w:rFonts w:ascii="Arial" w:eastAsia="Arial" w:hAnsi="Arial" w:cs="Arial"/>
      <w:sz w:val="24"/>
      <w:szCs w:val="24"/>
      <w:lang w:val="en-US"/>
    </w:rPr>
  </w:style>
  <w:style w:type="paragraph" w:styleId="Ttulo">
    <w:name w:val="Title"/>
    <w:basedOn w:val="Normal"/>
    <w:link w:val="TtuloCar"/>
    <w:uiPriority w:val="1"/>
    <w:qFormat/>
    <w:rsid w:val="00AA6E30"/>
    <w:pPr>
      <w:widowControl w:val="0"/>
      <w:suppressAutoHyphens w:val="0"/>
      <w:autoSpaceDE w:val="0"/>
      <w:autoSpaceDN w:val="0"/>
      <w:spacing w:after="0" w:line="814" w:lineRule="exact"/>
      <w:ind w:left="232"/>
    </w:pPr>
    <w:rPr>
      <w:rFonts w:ascii="Gothic Uralic" w:eastAsia="Gothic Uralic" w:hAnsi="Gothic Uralic" w:cs="Gothic Uralic"/>
      <w:b/>
      <w:bCs/>
      <w:kern w:val="0"/>
      <w:sz w:val="72"/>
      <w:szCs w:val="72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"/>
    <w:rsid w:val="00AA6E30"/>
    <w:rPr>
      <w:rFonts w:ascii="Gothic Uralic" w:eastAsia="Gothic Uralic" w:hAnsi="Gothic Uralic" w:cs="Gothic Uralic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rsid w:val="00AA6E30"/>
    <w:pPr>
      <w:widowControl w:val="0"/>
      <w:suppressAutoHyphens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AA6E30"/>
    <w:rPr>
      <w:rFonts w:ascii="Gothic Uralic" w:eastAsia="Gothic Uralic" w:hAnsi="Gothic Uralic" w:cs="Gothic Uralic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ED219F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C5175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05AC9"/>
    <w:pPr>
      <w:suppressAutoHyphens w:val="0"/>
      <w:spacing w:after="120" w:line="480" w:lineRule="auto"/>
      <w:ind w:left="283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305AC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://img.vidaextra.com/2010/09/street-fighter-iv-3d-edition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http://1.bp.blogspot.com/_BFvp9Mdly-M/TIkpOGbWjJI/AAAAAAAABVU/fyKYxGzqAcE/s1600/nintendo_wii_star_wars_edition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www.blavish.com/wp-content/uploads/2006/12/hello-kitty-digital-camera-12-11-2006.jpg" TargetMode="External"/><Relationship Id="rId5" Type="http://schemas.openxmlformats.org/officeDocument/2006/relationships/footnotes" Target="footnotes.xml"/><Relationship Id="rId15" Type="http://schemas.openxmlformats.org/officeDocument/2006/relationships/image" Target="http://www.mp3speaker-s.net/wp-content/uploads/2009/02/mp3-player-2gb-300x300.jpg" TargetMode="External"/><Relationship Id="rId10" Type="http://schemas.openxmlformats.org/officeDocument/2006/relationships/image" Target="media/image3.jpeg"/><Relationship Id="rId19" Type="http://schemas.openxmlformats.org/officeDocument/2006/relationships/image" Target="http://t3.gstatic.com/images?q=tbn:ANd9GcRcphEBfmG0zzGLKbCGd1VAdpJGQQoTEqiwdv1XZGVoF5xmQWr_w1_DIsy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t0.gstatic.com/images?q=tbn:ANd9GcRz3djcbI8KlBHg1e2hrVkC2OTVWszTIy_IASV3VI3MwsGDAMQHsQ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Jane Grajales Abdala</cp:lastModifiedBy>
  <cp:revision>180</cp:revision>
  <dcterms:created xsi:type="dcterms:W3CDTF">2019-08-13T03:07:00Z</dcterms:created>
  <dcterms:modified xsi:type="dcterms:W3CDTF">2020-07-28T21:38:00Z</dcterms:modified>
</cp:coreProperties>
</file>